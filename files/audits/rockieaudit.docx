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6" w:lineRule="exact" w:line="260"/>
        <w:ind w:left="115" w:right="-56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PREPARED: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6" w:lineRule="exact" w:line="260"/>
        <w:ind w:right="-56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01/23/16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03:17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6" w:lineRule="exact" w:line="260"/>
        <w:sectPr>
          <w:pgNumType w:start="1"/>
          <w:pgMar w:footer="92" w:header="0" w:top="660" w:bottom="0" w:left="620" w:right="500"/>
          <w:footerReference w:type="default" r:id="rId4"/>
          <w:pgSz w:w="12240" w:h="15840"/>
          <w:cols w:num="3" w:equalWidth="off">
            <w:col w:w="1395" w:space="300"/>
            <w:col w:w="2007" w:space="6222"/>
            <w:col w:w="119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958965007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5" w:right="-56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BROOKS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ROXANNE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right="-56"/>
      </w:pPr>
      <w:r>
        <w:br w:type="column"/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GRADUATION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DATE: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2240" w:h="15840"/>
          <w:pgMar w:top="660" w:bottom="0" w:left="620" w:right="500"/>
          <w:cols w:num="3" w:equalWidth="off">
            <w:col w:w="2542" w:space="4735"/>
            <w:col w:w="2247" w:space="300"/>
            <w:col w:w="129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Spring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2017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5" w:right="-56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CODE: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right="-56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CPR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right="-56"/>
      </w:pPr>
      <w:r>
        <w:br w:type="column"/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CATALOG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YEAR: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2240" w:h="15840"/>
          <w:pgMar w:top="660" w:bottom="0" w:left="620" w:right="500"/>
          <w:cols w:num="4" w:equalWidth="off">
            <w:col w:w="2042" w:space="300"/>
            <w:col w:w="1087" w:space="5015"/>
            <w:col w:w="1781" w:space="301"/>
            <w:col w:w="594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2013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5" w:right="-5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UNIVERSITY</w:t>
      </w:r>
    </w:p>
    <w:p>
      <w:pPr>
        <w:rPr>
          <w:sz w:val="26"/>
          <w:szCs w:val="26"/>
        </w:rPr>
        <w:jc w:val="left"/>
        <w:spacing w:before="6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2240" w:h="15840"/>
          <w:pgMar w:top="660" w:bottom="0" w:left="620" w:right="500"/>
          <w:cols w:num="2" w:equalWidth="off">
            <w:col w:w="3075" w:space="868"/>
            <w:col w:w="7177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0820" w:val="left"/>
        </w:tabs>
        <w:jc w:val="left"/>
        <w:spacing w:lineRule="exact" w:line="260"/>
        <w:ind w:left="115"/>
      </w:pPr>
      <w:r>
        <w:pict>
          <v:group style="position:absolute;margin-left:0pt;margin-top:792pt;width:0pt;height:0pt;mso-position-horizontal-relative:page;mso-position-vertical-relative:page;z-index:-1241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1242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1243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1244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36.75pt;margin-top:15.0011pt;width:535.5pt;height:0pt;mso-position-horizontal-relative:page;mso-position-vertical-relative:paragraph;z-index:-1237" coordorigin="735,300" coordsize="10710,0">
            <v:shape style="position:absolute;left:735;top:300;width:10710;height:0" coordorigin="735,300" coordsize="10710,0" path="m735,300l11445,300e" filled="f" stroked="t" strokeweight="0.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  <w:u w:val="single" w:color="000000"/>
        </w:rPr>
        <w:t>                                                                 </w:t>
      </w:r>
      <w:r>
        <w:rPr>
          <w:rFonts w:cs="Times New Roman" w:hAnsi="Times New Roman" w:eastAsia="Times New Roman" w:ascii="Times New Roman"/>
          <w:spacing w:val="5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  <w:t>BACHELOR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  <w:t>OF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  <w:t>SCIENCE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  <w:tab/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ind w:left="115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Student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Info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Curriculum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CPR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E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Classified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as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Senior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          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Entry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type: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Direct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from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HS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pict>
          <v:group style="position:absolute;margin-left:86.8pt;margin-top:10.1465pt;width:137.5pt;height:0.7pt;mso-position-horizontal-relative:page;mso-position-vertical-relative:paragraph;z-index:-1232" coordorigin="1736,203" coordsize="2750,14">
            <v:shape style="position:absolute;left:1743;top:210;width:2736;height:0" coordorigin="1743,210" coordsize="2736,0" path="m1743,210l4479,210e" filled="f" stroked="t" strokeweight="0.7pt" strokecolor="#0000FF">
              <v:path arrowok="t"/>
            </v:shape>
            <v:shape style="position:absolute;left:1743;top:210;width:2736;height:0" coordorigin="1743,210" coordsize="2736,0" path="m1743,210l4479,210e" filled="f" stroked="t" strokeweight="0.7pt" strokecolor="#0000FF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Email: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hyperlink r:id="rId5">
        <w:r>
          <w:rPr>
            <w:rFonts w:cs="Courier New" w:hAnsi="Courier New" w:eastAsia="Courier New" w:ascii="Courier New"/>
            <w:color w:val="0000FF"/>
            <w:spacing w:val="0"/>
            <w:w w:val="100"/>
            <w:position w:val="2"/>
            <w:sz w:val="24"/>
            <w:szCs w:val="24"/>
          </w:rPr>
          <w:t>rbrooks@iastate.edu</w:t>
        </w:r>
        <w:r>
          <w:rPr>
            <w:rFonts w:cs="Courier New" w:hAnsi="Courier New" w:eastAsia="Courier New" w:ascii="Courier New"/>
            <w:color w:val="000000"/>
            <w:spacing w:val="0"/>
            <w:w w:val="100"/>
            <w:position w:val="0"/>
            <w:sz w:val="24"/>
            <w:szCs w:val="24"/>
          </w:rPr>
        </w:r>
      </w:hyperlink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Entered: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Fall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2013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          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Graduate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Spring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2017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Total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credits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121.00**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                  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CUM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GPA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2.95**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Total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deficient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quality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points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0.00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Drops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remaining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5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Designated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repeat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credits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used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4.00**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       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Citizen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PNP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credits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earned: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0.00**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PNP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crs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in-progress: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0.00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**Not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including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in-progress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courses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Adviser: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THORLAND-OSTER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VICKY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tabs>
          <w:tab w:pos="10820" w:val="left"/>
        </w:tabs>
        <w:jc w:val="left"/>
        <w:spacing w:lineRule="exact" w:line="260"/>
        <w:ind w:left="115"/>
      </w:pPr>
      <w:r>
        <w:pict>
          <v:group style="position:absolute;margin-left:36.75pt;margin-top:14.1115pt;width:535.5pt;height:0pt;mso-position-horizontal-relative:page;mso-position-vertical-relative:paragraph;z-index:-1236" coordorigin="735,282" coordsize="10710,0">
            <v:shape style="position:absolute;left:735;top:282;width:10710;height:0" coordorigin="735,282" coordsize="10710,0" path="m735,282l11445,282e" filled="f" stroked="t" strokeweight="0.59pt" strokecolor="#000000">
              <v:path arrowok="t"/>
            </v:shape>
            <w10:wrap type="none"/>
          </v:group>
        </w:pict>
      </w:r>
      <w:r>
        <w:pict>
          <v:group style="position:absolute;margin-left:36.455pt;margin-top:35.2365pt;width:536.09pt;height:1.6pt;mso-position-horizontal-relative:page;mso-position-vertical-relative:paragraph;z-index:-1235" coordorigin="729,705" coordsize="10722,32">
            <v:shape style="position:absolute;left:735;top:711;width:10710;height:0" coordorigin="735,711" coordsize="10710,0" path="m735,711l11445,711e" filled="f" stroked="t" strokeweight="0.58pt" strokecolor="#000000">
              <v:path arrowok="t"/>
            </v:shape>
            <v:shape style="position:absolute;left:735;top:731;width:10710;height:0" coordorigin="735,731" coordsize="10710,0" path="m735,731l11445,731e" filled="f" stroked="t" strokeweight="0.59pt" strokecolor="#000000">
              <v:path arrowok="t"/>
            </v:shape>
            <w10:wrap type="none"/>
          </v:group>
        </w:pict>
      </w:r>
      <w:r>
        <w:pict>
          <v:group style="position:absolute;margin-left:101.2pt;margin-top:10.1465pt;width:195.1pt;height:0.7pt;mso-position-horizontal-relative:page;mso-position-vertical-relative:paragraph;z-index:-1234" coordorigin="2024,203" coordsize="3902,14">
            <v:shape style="position:absolute;left:2031;top:210;width:3888;height:0" coordorigin="2031,210" coordsize="3888,0" path="m2031,210l5919,210e" filled="f" stroked="t" strokeweight="0.7pt" strokecolor="#0000FF">
              <v:path arrowok="t"/>
            </v:shape>
            <v:shape style="position:absolute;left:2031;top:210;width:3888;height:0" coordorigin="2031,210" coordsize="3888,0" path="m2031,210l5919,210e" filled="f" stroked="t" strokeweight="0.7pt" strokecolor="#0000FF">
              <v:path arrowok="t"/>
            </v:shape>
            <w10:wrap type="none"/>
          </v:group>
        </w:pict>
      </w:r>
      <w:r>
        <w:pict>
          <v:group style="position:absolute;margin-left:310pt;margin-top:10.1465pt;width:195.1pt;height:0.7pt;mso-position-horizontal-relative:page;mso-position-vertical-relative:paragraph;z-index:-1233" coordorigin="6200,203" coordsize="3902,14">
            <v:shape style="position:absolute;left:6207;top:210;width:3888;height:0" coordorigin="6207,210" coordsize="3888,0" path="m6207,210l10095,210e" filled="f" stroked="t" strokeweight="0.7pt" strokecolor="#0000FF">
              <v:path arrowok="t"/>
            </v:shape>
            <v:shape style="position:absolute;left:6207;top:210;width:3888;height:0" coordorigin="6207,210" coordsize="3888,0" path="m6207,210l10095,210e" filled="f" stroked="t" strokeweight="0.7pt" strokecolor="#0000FF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color w:val="0000FF"/>
          <w:position w:val="2"/>
          <w:sz w:val="24"/>
          <w:szCs w:val="24"/>
        </w:rPr>
      </w:r>
      <w:hyperlink r:id="rId6">
        <w:r>
          <w:rPr>
            <w:rFonts w:cs="Courier New" w:hAnsi="Courier New" w:eastAsia="Courier New" w:ascii="Courier New"/>
            <w:color w:val="0000FF"/>
            <w:position w:val="2"/>
            <w:sz w:val="24"/>
            <w:szCs w:val="24"/>
            <w:u w:val="single" w:color="000000"/>
          </w:rPr>
          <w:t>         </w:t>
        </w:r>
        <w:r>
          <w:rPr>
            <w:rFonts w:cs="Courier New" w:hAnsi="Courier New" w:eastAsia="Courier New" w:ascii="Courier New"/>
            <w:color w:val="0000FF"/>
            <w:position w:val="2"/>
            <w:sz w:val="24"/>
            <w:szCs w:val="24"/>
            <w:u w:val="single" w:color="000000"/>
          </w:rPr>
        </w:r>
        <w:r>
          <w:rPr>
            <w:rFonts w:cs="Courier New" w:hAnsi="Courier New" w:eastAsia="Courier New" w:ascii="Courier New"/>
            <w:color w:val="0000FF"/>
            <w:position w:val="2"/>
            <w:sz w:val="24"/>
            <w:szCs w:val="24"/>
            <w:u w:val="single" w:color="000000"/>
          </w:rPr>
          <w:t>vlthorl@iastate.edu</w:t>
        </w:r>
      </w:hyperlink>
      <w:r>
        <w:rPr>
          <w:rFonts w:cs="Courier New" w:hAnsi="Courier New" w:eastAsia="Courier New" w:ascii="Courier New"/>
          <w:color w:val="0000FF"/>
          <w:position w:val="2"/>
          <w:sz w:val="24"/>
          <w:szCs w:val="24"/>
          <w:u w:val="single" w:color="000000"/>
        </w:rPr>
      </w:r>
      <w:r>
        <w:rPr>
          <w:rFonts w:cs="Courier New" w:hAnsi="Courier New" w:eastAsia="Courier New" w:ascii="Courier New"/>
          <w:color w:val="0000FF"/>
          <w:position w:val="2"/>
          <w:sz w:val="24"/>
          <w:szCs w:val="24"/>
          <w:u w:val="single" w:color="000000"/>
        </w:rPr>
        <w:t> </w:t>
      </w:r>
      <w:r>
        <w:rPr>
          <w:rFonts w:cs="Courier New" w:hAnsi="Courier New" w:eastAsia="Courier New" w:ascii="Courier New"/>
          <w:color w:val="0000FF"/>
          <w:position w:val="2"/>
          <w:sz w:val="24"/>
          <w:szCs w:val="24"/>
          <w:u w:val="single" w:color="000000"/>
        </w:rPr>
        <w:tab/>
      </w:r>
      <w:r>
        <w:rPr>
          <w:rFonts w:cs="Courier New" w:hAnsi="Courier New" w:eastAsia="Courier New" w:ascii="Courier New"/>
          <w:color w:val="0000FF"/>
          <w:position w:val="2"/>
          <w:sz w:val="24"/>
          <w:szCs w:val="24"/>
          <w:u w:val="single" w:color="000000"/>
        </w:rPr>
      </w:r>
      <w:r>
        <w:rPr>
          <w:rFonts w:cs="Courier New" w:hAnsi="Courier New" w:eastAsia="Courier New" w:ascii="Courier New"/>
          <w:color w:val="0000FF"/>
          <w:position w:val="2"/>
          <w:sz w:val="24"/>
          <w:szCs w:val="24"/>
        </w:rPr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89"/>
        <w:ind w:left="2182" w:right="2363"/>
      </w:pP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LEAST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REQUIREMENT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SATISFIED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BACHELOR'S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DEGREE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CURRICULUM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exact" w:line="260"/>
        <w:ind w:left="115" w:right="603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---127.0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institution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toward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degree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Minimum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accepted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transfer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credits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---2.00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MINIMUM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CUMULATIVE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AVERAGE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---COMPLETION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REQUIREMENTS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BELOW.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5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*******************************************************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77" w:right="5443"/>
      </w:pP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              </w:t>
      </w:r>
      <w:r>
        <w:rPr>
          <w:rFonts w:cs="Times New Roman" w:hAnsi="Times New Roman" w:eastAsia="Times New Roman" w:ascii="Times New Roman"/>
          <w:color w:val="FF0000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--------TOTAL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--------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3" w:lineRule="auto" w:line="270"/>
        <w:ind w:left="511" w:right="7117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</w:t>
      </w:r>
      <w:r>
        <w:rPr>
          <w:rFonts w:cs="Times New Roman" w:hAnsi="Times New Roman" w:eastAsia="Times New Roman" w:ascii="Times New Roman"/>
          <w:b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97.00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4"/>
          <w:szCs w:val="24"/>
        </w:rPr>
        <w:t>IN-P...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4"/>
          <w:szCs w:val="24"/>
        </w:rPr>
        <w:t>                        </w:t>
      </w:r>
      <w:r>
        <w:rPr>
          <w:rFonts w:cs="Times New Roman" w:hAnsi="Times New Roman" w:eastAsia="Times New Roman" w:ascii="Times New Roman"/>
          <w:b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14.00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4"/>
          <w:szCs w:val="24"/>
        </w:rPr>
        <w:t>Needs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4"/>
          <w:szCs w:val="24"/>
        </w:rPr>
        <w:t>                         </w:t>
      </w:r>
      <w:r>
        <w:rPr>
          <w:rFonts w:cs="Times New Roman" w:hAnsi="Times New Roman" w:eastAsia="Times New Roman" w:ascii="Times New Roman"/>
          <w:b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16.00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60"/>
        <w:ind w:left="1435" w:right="496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TRANSFER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MAXIMUM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14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MAXIMUM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Career/Tech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3"/>
        <w:ind w:left="1913" w:right="7261"/>
      </w:pPr>
      <w:r>
        <w:rPr>
          <w:rFonts w:cs="Times New Roman" w:hAnsi="Times New Roman" w:eastAsia="Times New Roman" w:ascii="Times New Roman"/>
          <w:sz w:val="24"/>
          <w:szCs w:val="24"/>
        </w:rPr>
        <w:t>28.00</w:t>
      </w:r>
      <w:r>
        <w:rPr>
          <w:rFonts w:cs="Times New Roman" w:hAnsi="Times New Roman" w:eastAsia="Times New Roman" w:ascii="Times New Roman"/>
          <w:spacing w:val="-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3"/>
        <w:ind w:left="14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ISU/FOUR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COLLEGE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CREDITS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3"/>
        <w:ind w:left="1913" w:right="7261"/>
      </w:pPr>
      <w:r>
        <w:rPr>
          <w:rFonts w:cs="Times New Roman" w:hAnsi="Times New Roman" w:eastAsia="Times New Roman" w:ascii="Times New Roman"/>
          <w:sz w:val="24"/>
          <w:szCs w:val="24"/>
        </w:rPr>
        <w:t>69.00</w:t>
      </w:r>
      <w:r>
        <w:rPr>
          <w:rFonts w:cs="Times New Roman" w:hAnsi="Times New Roman" w:eastAsia="Times New Roman" w:ascii="Times New Roman"/>
          <w:spacing w:val="-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1" w:lineRule="exact" w:line="280"/>
        <w:ind w:left="1435"/>
      </w:pPr>
      <w:r>
        <w:pict>
          <v:group style="position:absolute;margin-left:36.75pt;margin-top:44.9981pt;width:535.5pt;height:0pt;mso-position-horizontal-relative:page;mso-position-vertical-relative:paragraph;z-index:-1239" coordorigin="735,900" coordsize="10710,0">
            <v:shape style="position:absolute;left:735;top:900;width:10710;height:0" coordorigin="735,900" coordsize="10710,0" path="m735,900l11445,900e" filled="f" stroked="t" strokeweight="0.85pt" strokecolor="#7F7F7F">
              <v:path arrowok="t"/>
            </v:shape>
            <w10:wrap type="none"/>
          </v:group>
        </w:pict>
      </w:r>
      <w:r>
        <w:pict>
          <v:group style="position:absolute;margin-left:36.325pt;margin-top:22.0731pt;width:536.35pt;height:0.85pt;mso-position-horizontal-relative:page;mso-position-vertical-relative:paragraph;z-index:-1238" coordorigin="727,441" coordsize="10727,17">
            <v:shape style="position:absolute;left:735;top:450;width:10710;height:0" coordorigin="735,450" coordsize="10710,0" path="m735,450l11445,450e" filled="f" stroked="t" strokeweight="0.85pt" strokecolor="#7F7F7F">
              <v:path arrowok="t"/>
            </v:shape>
            <v:shape style="position:absolute;left:735;top:450;width:10710;height:0" coordorigin="735,450" coordsize="10710,0" path="m735,450l11445,450e" filled="f" stroked="t" strokeweight="0.85pt" strokecolor="#7F7F7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IN-P...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                   </w:t>
      </w:r>
      <w:r>
        <w:rPr>
          <w:rFonts w:cs="Times New Roman" w:hAnsi="Times New Roman" w:eastAsia="Times New Roman" w:ascii="Times New Roman"/>
          <w:b/>
          <w:spacing w:val="5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14.00</w:t>
      </w:r>
      <w:r>
        <w:rPr>
          <w:rFonts w:cs="Times New Roman" w:hAnsi="Times New Roman" w:eastAsia="Times New Roman" w:ascii="Times New Roman"/>
          <w:spacing w:val="-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8" w:lineRule="exact" w:line="260"/>
        <w:ind w:left="1407" w:right="50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-------------APPLY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GRADUATION--------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students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graduate.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AccessPlus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407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'Student'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tab.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8" w:lineRule="exact" w:line="260"/>
        <w:ind w:left="1407" w:right="4193"/>
      </w:pPr>
      <w:r>
        <w:pict>
          <v:group style="position:absolute;margin-left:36.75pt;margin-top:47.005pt;width:535.5pt;height:0pt;mso-position-horizontal-relative:page;mso-position-vertical-relative:paragraph;z-index:-1240" coordorigin="735,940" coordsize="10710,0">
            <v:shape style="position:absolute;left:735;top:940;width:10710;height:0" coordorigin="735,940" coordsize="10710,0" path="m735,940l11445,940e" filled="f" stroked="t" strokeweight="0.85pt" strokecolor="#7F7F7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non-refundable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graduation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assessed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university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graduation.</w:t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5"/>
      </w:pP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  <w:t>OK</w:t>
      </w: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color w:val="007F00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PERSPECTIVES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MET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crs)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/>
        <w:ind w:left="511"/>
        <w:sectPr>
          <w:type w:val="continuous"/>
          <w:pgSz w:w="12240" w:h="15840"/>
          <w:pgMar w:top="660" w:bottom="0" w:left="620" w:right="50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</w:t>
      </w:r>
      <w:r>
        <w:rPr>
          <w:rFonts w:cs="Times New Roman" w:hAnsi="Times New Roman" w:eastAsia="Times New Roman" w:ascii="Times New Roman"/>
          <w:b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3.00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81" w:lineRule="exact" w:line="200"/>
        <w:ind w:left="1435"/>
      </w:pPr>
      <w:r>
        <w:pict>
          <v:group style="position:absolute;margin-left:0pt;margin-top:792pt;width:0pt;height:0pt;mso-position-horizontal-relative:page;mso-position-vertical-relative:page;z-index:-1228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1229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1230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1231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36.325pt;margin-top:54.14pt;width:536.35pt;height:0.85pt;mso-position-horizontal-relative:page;mso-position-vertical-relative:page;z-index:-1223" coordorigin="727,1083" coordsize="10727,17">
            <v:shape style="position:absolute;left:735;top:1091;width:10710;height:0" coordorigin="735,1091" coordsize="10710,0" path="m735,1091l11445,1091e" filled="f" stroked="t" strokeweight="0.85pt" strokecolor="#7F7F7F">
              <v:path arrowok="t"/>
            </v:shape>
            <v:shape style="position:absolute;left:735;top:1091;width:10710;height:0" coordorigin="735,1091" coordsize="10710,0" path="m735,1091l11445,1091e" filled="f" stroked="t" strokeweight="0.85pt" strokecolor="#7F7F7F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12</w:t>
      </w:r>
      <w:r>
        <w:rPr>
          <w:rFonts w:cs="Courier New" w:hAnsi="Courier New" w:eastAsia="Courier New" w:ascii="Courier New"/>
          <w:spacing w:val="65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POL</w:t>
      </w:r>
      <w:r>
        <w:rPr>
          <w:rFonts w:cs="Courier New" w:hAnsi="Courier New" w:eastAsia="Courier New" w:ascii="Courier New"/>
          <w:spacing w:val="4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251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B</w:t>
      </w:r>
      <w:r>
        <w:rPr>
          <w:rFonts w:cs="Courier New" w:hAnsi="Courier New" w:eastAsia="Courier New" w:ascii="Courier New"/>
          <w:spacing w:val="2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T2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    </w:t>
      </w:r>
      <w:r>
        <w:rPr>
          <w:rFonts w:cs="Courier New" w:hAnsi="Courier New" w:eastAsia="Courier New" w:ascii="Courier New"/>
          <w:spacing w:val="17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  <w:t>DMACCA</w:t>
      </w:r>
      <w:r>
        <w:rPr>
          <w:rFonts w:cs="Courier New" w:hAnsi="Courier New" w:eastAsia="Courier New" w:ascii="Courier New"/>
          <w:spacing w:val="7"/>
          <w:w w:val="100"/>
          <w:position w:val="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  <w:t>:</w:t>
      </w:r>
      <w:r>
        <w:rPr>
          <w:rFonts w:cs="Courier New" w:hAnsi="Courier New" w:eastAsia="Courier New" w:ascii="Courier New"/>
          <w:spacing w:val="2"/>
          <w:w w:val="100"/>
          <w:position w:val="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  <w:t>POL</w:t>
      </w:r>
      <w:r>
        <w:rPr>
          <w:rFonts w:cs="Courier New" w:hAnsi="Courier New" w:eastAsia="Courier New" w:ascii="Courier New"/>
          <w:spacing w:val="4"/>
          <w:w w:val="100"/>
          <w:position w:val="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position w:val="0"/>
          <w:sz w:val="16"/>
          <w:szCs w:val="16"/>
        </w:rPr>
        <w:t>121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15"/>
      </w:pP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  <w:t>OK</w:t>
      </w: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color w:val="007F00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U.S.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DIVERSITY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MET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crs)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/>
        <w:ind w:left="511"/>
      </w:pPr>
      <w:r>
        <w:pict>
          <v:group style="position:absolute;margin-left:36.325pt;margin-top:40.8531pt;width:536.35pt;height:0.85pt;mso-position-horizontal-relative:page;mso-position-vertical-relative:paragraph;z-index:-1224" coordorigin="727,817" coordsize="10727,17">
            <v:shape style="position:absolute;left:735;top:826;width:10710;height:0" coordorigin="735,826" coordsize="10710,0" path="m735,826l11445,826e" filled="f" stroked="t" strokeweight="0.85pt" strokecolor="#7F7F7F">
              <v:path arrowok="t"/>
            </v:shape>
            <v:shape style="position:absolute;left:735;top:826;width:10710;height:0" coordorigin="735,826" coordsize="10710,0" path="m735,826l11445,826e" filled="f" stroked="t" strokeweight="0.85pt" strokecolor="#7F7F7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</w:t>
      </w:r>
      <w:r>
        <w:rPr>
          <w:rFonts w:cs="Times New Roman" w:hAnsi="Times New Roman" w:eastAsia="Times New Roman" w:ascii="Times New Roman"/>
          <w:b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3.00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200"/>
        <w:ind w:left="1435"/>
      </w:pP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12</w:t>
      </w:r>
      <w:r>
        <w:rPr>
          <w:rFonts w:cs="Courier New" w:hAnsi="Courier New" w:eastAsia="Courier New" w:ascii="Courier New"/>
          <w:spacing w:val="65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HD</w:t>
      </w:r>
      <w:r>
        <w:rPr>
          <w:rFonts w:cs="Courier New" w:hAnsi="Courier New" w:eastAsia="Courier New" w:ascii="Courier New"/>
          <w:spacing w:val="3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FS</w:t>
      </w:r>
      <w:r>
        <w:rPr>
          <w:rFonts w:cs="Courier New" w:hAnsi="Courier New" w:eastAsia="Courier New" w:ascii="Courier New"/>
          <w:spacing w:val="3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240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A</w:t>
      </w:r>
      <w:r>
        <w:rPr>
          <w:rFonts w:cs="Courier New" w:hAnsi="Courier New" w:eastAsia="Courier New" w:ascii="Courier New"/>
          <w:spacing w:val="2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T2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    </w:t>
      </w:r>
      <w:r>
        <w:rPr>
          <w:rFonts w:cs="Courier New" w:hAnsi="Courier New" w:eastAsia="Courier New" w:ascii="Courier New"/>
          <w:spacing w:val="17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  <w:t>DMACCA</w:t>
      </w:r>
      <w:r>
        <w:rPr>
          <w:rFonts w:cs="Courier New" w:hAnsi="Courier New" w:eastAsia="Courier New" w:ascii="Courier New"/>
          <w:spacing w:val="7"/>
          <w:w w:val="100"/>
          <w:position w:val="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  <w:t>:</w:t>
      </w:r>
      <w:r>
        <w:rPr>
          <w:rFonts w:cs="Courier New" w:hAnsi="Courier New" w:eastAsia="Courier New" w:ascii="Courier New"/>
          <w:spacing w:val="2"/>
          <w:w w:val="100"/>
          <w:position w:val="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  <w:t>LIT</w:t>
      </w:r>
      <w:r>
        <w:rPr>
          <w:rFonts w:cs="Courier New" w:hAnsi="Courier New" w:eastAsia="Courier New" w:ascii="Courier New"/>
          <w:spacing w:val="4"/>
          <w:w w:val="100"/>
          <w:position w:val="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position w:val="0"/>
          <w:sz w:val="16"/>
          <w:szCs w:val="16"/>
        </w:rPr>
        <w:t>105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500" w:val="left"/>
        </w:tabs>
        <w:jc w:val="left"/>
        <w:spacing w:before="38" w:lineRule="exact" w:line="260"/>
        <w:ind w:left="1507" w:right="1632" w:hanging="1392"/>
      </w:pP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  <w:t>OK</w:t>
        <w:tab/>
      </w: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COMMUNICATION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PROFICIENCY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MET/LIBRARY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REQUIREMENT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MET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ENGL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302,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309,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314,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ENGL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150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250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(minimum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</w:t>
      </w:r>
      <w:r>
        <w:rPr>
          <w:rFonts w:cs="Times New Roman" w:hAnsi="Times New Roman" w:eastAsia="Times New Roman" w:ascii="Times New Roman"/>
          <w:b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10.00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                            </w:t>
      </w:r>
      <w:r>
        <w:rPr>
          <w:rFonts w:cs="Times New Roman" w:hAnsi="Times New Roman" w:eastAsia="Times New Roman" w:ascii="Times New Roman"/>
          <w:i/>
          <w:spacing w:val="13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sub-groups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i/>
          <w:spacing w:val="54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3.67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GPA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(6.0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minimum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 w:lineRule="auto" w:line="276"/>
        <w:ind w:left="1435" w:right="6350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13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ENGL</w:t>
      </w:r>
      <w:r>
        <w:rPr>
          <w:rFonts w:cs="Courier New" w:hAnsi="Courier New" w:eastAsia="Courier New" w:ascii="Courier New"/>
          <w:spacing w:val="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150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 </w:t>
      </w:r>
      <w:r>
        <w:rPr>
          <w:rFonts w:cs="Courier New" w:hAnsi="Courier New" w:eastAsia="Courier New" w:ascii="Courier New"/>
          <w:spacing w:val="4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T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13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ENGL</w:t>
      </w:r>
      <w:r>
        <w:rPr>
          <w:rFonts w:cs="Courier New" w:hAnsi="Courier New" w:eastAsia="Courier New" w:ascii="Courier New"/>
          <w:spacing w:val="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250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 </w:t>
      </w:r>
      <w:r>
        <w:rPr>
          <w:rFonts w:cs="Courier New" w:hAnsi="Courier New" w:eastAsia="Courier New" w:ascii="Courier New"/>
          <w:spacing w:val="4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T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0" w:lineRule="exact" w:line="260"/>
        <w:ind w:left="505"/>
      </w:pPr>
      <w:r>
        <w:pict>
          <v:group style="position:absolute;margin-left:36.325pt;margin-top:60.4531pt;width:536.35pt;height:0.85pt;mso-position-horizontal-relative:page;mso-position-vertical-relative:paragraph;z-index:-1225" coordorigin="727,1209" coordsize="10727,17">
            <v:shape style="position:absolute;left:735;top:1218;width:10710;height:0" coordorigin="735,1218" coordsize="10710,0" path="m735,1218l11445,1218e" filled="f" stroked="t" strokeweight="0.85pt" strokecolor="#7F7F7F">
              <v:path arrowok="t"/>
            </v:shape>
            <v:shape style="position:absolute;left:735;top:1218;width:10710;height:0" coordorigin="735,1218" coordsize="10710,0" path="m735,1218l11445,1218e" filled="f" stroked="t" strokeweight="0.85pt" strokecolor="#7F7F7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-3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ENGL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309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314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(Minimum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grade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tbl>
      <w:tblPr>
        <w:tblW w:w="0" w:type="auto"/>
        <w:tblLook w:val="01E0"/>
        <w:jc w:val="left"/>
        <w:tblInd w:w="46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6" w:hRule="exact"/>
        </w:trPr>
        <w:tc>
          <w:tcPr>
            <w:tcW w:w="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68"/>
              <w:ind w:left="512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14</w:t>
            </w:r>
            <w:r>
              <w:rPr>
                <w:rFonts w:cs="Courier New" w:hAnsi="Courier New" w:eastAsia="Courier New" w:ascii="Courier New"/>
                <w:spacing w:val="65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ENGL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314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68"/>
              <w:ind w:left="474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3.00</w:t>
            </w:r>
            <w:r>
              <w:rPr>
                <w:rFonts w:cs="Courier New" w:hAnsi="Courier New" w:eastAsia="Courier New" w:ascii="Courier New"/>
                <w:spacing w:val="28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A-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24" w:hRule="exact"/>
        </w:trPr>
        <w:tc>
          <w:tcPr>
            <w:tcW w:w="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0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+</w:t>
            </w:r>
          </w:p>
        </w:tc>
        <w:tc>
          <w:tcPr>
            <w:tcW w:w="2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1"/>
              <w:ind w:left="283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3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LIB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(1.0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cr)</w:t>
            </w:r>
          </w:p>
        </w:tc>
        <w:tc>
          <w:tcPr>
            <w:tcW w:w="7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26" w:hRule="exact"/>
        </w:trPr>
        <w:tc>
          <w:tcPr>
            <w:tcW w:w="458" w:type="dxa"/>
            <w:tcBorders>
              <w:top w:val="nil" w:sz="6" w:space="0" w:color="auto"/>
              <w:left w:val="nil" w:sz="6" w:space="0" w:color="auto"/>
              <w:bottom w:val="single" w:sz="7" w:space="0" w:color="7F7F7F"/>
              <w:right w:val="nil" w:sz="6" w:space="0" w:color="auto"/>
            </w:tcBorders>
          </w:tcPr>
          <w:p/>
        </w:tc>
        <w:tc>
          <w:tcPr>
            <w:tcW w:w="2560" w:type="dxa"/>
            <w:tcBorders>
              <w:top w:val="nil" w:sz="6" w:space="0" w:color="auto"/>
              <w:left w:val="nil" w:sz="6" w:space="0" w:color="auto"/>
              <w:bottom w:val="single" w:sz="7" w:space="0" w:color="7F7F7F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7"/>
              <w:ind w:left="512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13</w:t>
            </w:r>
            <w:r>
              <w:rPr>
                <w:rFonts w:cs="Courier New" w:hAnsi="Courier New" w:eastAsia="Courier New" w:ascii="Courier New"/>
                <w:spacing w:val="65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LIB</w:t>
            </w:r>
            <w:r>
              <w:rPr>
                <w:rFonts w:cs="Courier New" w:hAnsi="Courier New" w:eastAsia="Courier New" w:ascii="Courier New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160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342" w:type="dxa"/>
            <w:tcBorders>
              <w:top w:val="nil" w:sz="6" w:space="0" w:color="auto"/>
              <w:left w:val="nil" w:sz="6" w:space="0" w:color="auto"/>
              <w:bottom w:val="single" w:sz="7" w:space="0" w:color="7F7F7F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7"/>
              <w:ind w:left="474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1.00</w:t>
            </w:r>
            <w:r>
              <w:rPr>
                <w:rFonts w:cs="Courier New" w:hAnsi="Courier New" w:eastAsia="Courier New" w:ascii="Courier New"/>
                <w:spacing w:val="28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500" w:val="left"/>
        </w:tabs>
        <w:jc w:val="left"/>
        <w:spacing w:before="58" w:lineRule="exact" w:line="260"/>
        <w:ind w:left="1507" w:right="4253" w:hanging="1392"/>
      </w:pP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  <w:t>OK</w:t>
        <w:tab/>
      </w: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College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language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requirement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fulfilled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0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</w:t>
      </w:r>
      <w:r>
        <w:rPr>
          <w:rFonts w:cs="Times New Roman" w:hAnsi="Times New Roman" w:eastAsia="Times New Roman" w:ascii="Times New Roman"/>
          <w:b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 w:lineRule="exact" w:line="460"/>
        <w:ind w:left="115" w:right="4492" w:firstLine="390"/>
      </w:pPr>
      <w:r>
        <w:pict>
          <v:group style="position:absolute;margin-left:36.325pt;margin-top:26.95pt;width:536.35pt;height:0.85pt;mso-position-horizontal-relative:page;mso-position-vertical-relative:paragraph;z-index:-1226" coordorigin="727,539" coordsize="10727,17">
            <v:shape style="position:absolute;left:735;top:548;width:10710;height:0" coordorigin="735,548" coordsize="10710,0" path="m735,548l11445,548e" filled="f" stroked="t" strokeweight="0.85pt" strokecolor="#7F7F7F">
              <v:path arrowok="t"/>
            </v:shape>
            <v:shape style="position:absolute;left:735;top:548;width:10710;height:0" coordorigin="735,548" coordsize="10710,0" path="m735,548l11445,548e" filled="f" stroked="t" strokeweight="0.85pt" strokecolor="#7F7F7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LANGUAGE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  <w:t>OK</w:t>
      </w: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color w:val="007F00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EDUCATION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ELECTIVES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(15.0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crs)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20"/>
        <w:ind w:left="1507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Must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6.0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300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level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above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</w:t>
      </w:r>
      <w:r>
        <w:rPr>
          <w:rFonts w:cs="Times New Roman" w:hAnsi="Times New Roman" w:eastAsia="Times New Roman" w:ascii="Times New Roman"/>
          <w:b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15.00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                            </w:t>
      </w:r>
      <w:r>
        <w:rPr>
          <w:rFonts w:cs="Times New Roman" w:hAnsi="Times New Roman" w:eastAsia="Times New Roman" w:ascii="Times New Roman"/>
          <w:i/>
          <w:spacing w:val="13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sub-groups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i/>
          <w:spacing w:val="54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3.67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GPA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00" w:val="left"/>
        </w:tabs>
        <w:jc w:val="left"/>
        <w:spacing w:lineRule="auto" w:line="260"/>
        <w:ind w:left="1436" w:right="4850" w:hanging="93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approved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education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component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300+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level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0"/>
        <w:ind w:left="25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2T04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2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13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CJ</w:t>
      </w:r>
      <w:r>
        <w:rPr>
          <w:rFonts w:cs="Courier New" w:hAnsi="Courier New" w:eastAsia="Courier New" w:ascii="Courier New"/>
          <w:spacing w:val="3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ST</w:t>
      </w:r>
      <w:r>
        <w:rPr>
          <w:rFonts w:cs="Courier New" w:hAnsi="Courier New" w:eastAsia="Courier New" w:ascii="Courier New"/>
          <w:spacing w:val="3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2T04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</w:t>
      </w:r>
      <w:r>
        <w:rPr>
          <w:rFonts w:cs="Courier New" w:hAnsi="Courier New" w:eastAsia="Courier New" w:ascii="Courier New"/>
          <w:spacing w:val="4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A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T2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</w:t>
      </w:r>
      <w:r>
        <w:rPr>
          <w:rFonts w:cs="Courier New" w:hAnsi="Courier New" w:eastAsia="Courier New" w:ascii="Courier New"/>
          <w:spacing w:val="1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DMACCA</w:t>
      </w:r>
      <w:r>
        <w:rPr>
          <w:rFonts w:cs="Courier New" w:hAnsi="Courier New" w:eastAsia="Courier New" w:ascii="Courier New"/>
          <w:spacing w:val="7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:</w:t>
      </w:r>
      <w:r>
        <w:rPr>
          <w:rFonts w:cs="Courier New" w:hAnsi="Courier New" w:eastAsia="Courier New" w:ascii="Courier New"/>
          <w:spacing w:val="2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CRJ</w:t>
      </w:r>
      <w:r>
        <w:rPr>
          <w:rFonts w:cs="Courier New" w:hAnsi="Courier New" w:eastAsia="Courier New" w:ascii="Courier New"/>
          <w:spacing w:val="4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position w:val="-3"/>
          <w:sz w:val="16"/>
          <w:szCs w:val="16"/>
        </w:rPr>
        <w:t>178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57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15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PSYCH</w:t>
      </w:r>
      <w:r>
        <w:rPr>
          <w:rFonts w:cs="Courier New" w:hAnsi="Courier New" w:eastAsia="Courier New" w:ascii="Courier New"/>
          <w:spacing w:val="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315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A-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00" w:val="left"/>
        </w:tabs>
        <w:jc w:val="left"/>
        <w:spacing w:before="48" w:lineRule="auto" w:line="260"/>
        <w:ind w:left="1436" w:right="5684" w:hanging="931"/>
      </w:pPr>
      <w:r>
        <w:pict>
          <v:group style="position:absolute;margin-left:36.325pt;margin-top:78.2731pt;width:536.35pt;height:0.85pt;mso-position-horizontal-relative:page;mso-position-vertical-relative:paragraph;z-index:-1227" coordorigin="727,1565" coordsize="10727,17">
            <v:shape style="position:absolute;left:735;top:1574;width:10710;height:0" coordorigin="735,1574" coordsize="10710,0" path="m735,1574l11445,1574e" filled="f" stroked="t" strokeweight="0.85pt" strokecolor="#7F7F7F">
              <v:path arrowok="t"/>
            </v:shape>
            <v:shape style="position:absolute;left:735;top:1574;width:10710;height:0" coordorigin="735,1574" coordsize="10710,0" path="m735,1574l11445,1574e" filled="f" stroked="t" strokeweight="0.85pt" strokecolor="#7F7F7F">
              <v:path arrowok="t"/>
            </v:shape>
            <w10:wrap type="none"/>
          </v:group>
        </w:pict>
      </w:r>
      <w:r>
        <w:pict>
          <v:shape type="#_x0000_t202" style="position:absolute;margin-left:100.75pt;margin-top:30.947pt;width:471.5pt;height:49.0261pt;mso-position-horizontal-relative:page;mso-position-vertical-relative:paragraph;z-index:-122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12" w:hRule="exact"/>
                    </w:trPr>
                    <w:tc>
                      <w:tcPr>
                        <w:tcW w:w="5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68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11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5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68"/>
                          <w:ind w:left="8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PSYCH</w:t>
                        </w:r>
                        <w:r>
                          <w:rPr>
                            <w:rFonts w:cs="Courier New" w:hAnsi="Courier New" w:eastAsia="Courier New" w:ascii="Courier New"/>
                            <w:spacing w:val="6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101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68"/>
                          <w:ind w:left="549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3.00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68"/>
                          <w:ind w:left="6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T2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98"/>
                          <w:ind w:left="24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DMACCA</w:t>
                        </w:r>
                        <w:r>
                          <w:rPr>
                            <w:rFonts w:cs="Courier New" w:hAnsi="Courier New" w:eastAsia="Courier New" w:ascii="Courier New"/>
                            <w:spacing w:val="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PSY</w:t>
                        </w:r>
                        <w:r>
                          <w:rPr>
                            <w:rFonts w:cs="Courier New" w:hAnsi="Courier New" w:eastAsia="Courier New" w:ascii="Courier New"/>
                            <w:spacing w:val="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111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5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24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11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5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24"/>
                          <w:ind w:left="8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SOC</w:t>
                        </w:r>
                        <w:r>
                          <w:rPr>
                            <w:rFonts w:cs="Courier New" w:hAnsi="Courier New" w:eastAsia="Courier New" w:ascii="Courier New"/>
                            <w:spacing w:val="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134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24"/>
                          <w:ind w:left="549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3.00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24"/>
                          <w:ind w:left="6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A-T2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54"/>
                          <w:ind w:left="24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DMACCA</w:t>
                        </w:r>
                        <w:r>
                          <w:rPr>
                            <w:rFonts w:cs="Courier New" w:hAnsi="Courier New" w:eastAsia="Courier New" w:ascii="Courier New"/>
                            <w:spacing w:val="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SOC</w:t>
                        </w:r>
                        <w:r>
                          <w:rPr>
                            <w:rFonts w:cs="Courier New" w:hAnsi="Courier New" w:eastAsia="Courier New" w:ascii="Courier New"/>
                            <w:spacing w:val="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110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3" w:hRule="exact"/>
                    </w:trPr>
                    <w:tc>
                      <w:tcPr>
                        <w:tcW w:w="50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7F7F7F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24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12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50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7F7F7F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24"/>
                          <w:ind w:left="8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HD</w:t>
                        </w:r>
                        <w:r>
                          <w:rPr>
                            <w:rFonts w:cs="Courier New" w:hAnsi="Courier New" w:eastAsia="Courier New" w:ascii="Courier New"/>
                            <w:spacing w:val="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FS</w:t>
                        </w:r>
                        <w:r>
                          <w:rPr>
                            <w:rFonts w:cs="Courier New" w:hAnsi="Courier New" w:eastAsia="Courier New" w:ascii="Courier New"/>
                            <w:spacing w:val="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240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7F7F7F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24"/>
                          <w:ind w:left="549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3.00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7F7F7F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24"/>
                          <w:ind w:left="6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T2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2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7F7F7F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54"/>
                          <w:ind w:left="24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DMACCA</w:t>
                        </w:r>
                        <w:r>
                          <w:rPr>
                            <w:rFonts w:cs="Courier New" w:hAnsi="Courier New" w:eastAsia="Courier New" w:ascii="Courier New"/>
                            <w:spacing w:val="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LIT</w:t>
                        </w:r>
                        <w:r>
                          <w:rPr>
                            <w:rFonts w:cs="Courier New" w:hAnsi="Courier New" w:eastAsia="Courier New" w:ascii="Courier New"/>
                            <w:spacing w:val="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105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approved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education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component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77" w:right="6462"/>
      </w:pP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  <w:t>OK</w:t>
      </w: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color w:val="007F00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BASIC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(27.0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crs)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</w:t>
      </w:r>
      <w:r>
        <w:rPr>
          <w:rFonts w:cs="Times New Roman" w:hAnsi="Times New Roman" w:eastAsia="Times New Roman" w:ascii="Times New Roman"/>
          <w:b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27.00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                            </w:t>
      </w:r>
      <w:r>
        <w:rPr>
          <w:rFonts w:cs="Times New Roman" w:hAnsi="Times New Roman" w:eastAsia="Times New Roman" w:ascii="Times New Roman"/>
          <w:i/>
          <w:spacing w:val="13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sub-groups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i/>
          <w:spacing w:val="54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2.57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GPA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05"/>
        <w:sectPr>
          <w:pgMar w:header="0" w:footer="92" w:top="660" w:bottom="0" w:left="620" w:right="680"/>
          <w:pgSz w:w="12240" w:h="15840"/>
        </w:sectPr>
      </w:pPr>
      <w:r>
        <w:pict>
          <v:shape type="#_x0000_t202" style="position:absolute;margin-left:54.25pt;margin-top:13.547pt;width:324.01pt;height:163.55pt;mso-position-horizontal-relative:page;mso-position-vertical-relative:paragraph;z-index:-122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13" w:hRule="exact"/>
                    </w:trPr>
                    <w:tc>
                      <w:tcPr>
                        <w:tcW w:w="458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7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68"/>
                          <w:ind w:left="512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SU14</w:t>
                        </w:r>
                        <w:r>
                          <w:rPr>
                            <w:rFonts w:cs="Courier New" w:hAnsi="Courier New" w:eastAsia="Courier New" w:ascii="Courier New"/>
                            <w:spacing w:val="6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CHEM</w:t>
                        </w:r>
                        <w:r>
                          <w:rPr>
                            <w:rFonts w:cs="Courier New" w:hAnsi="Courier New" w:eastAsia="Courier New" w:ascii="Courier New"/>
                            <w:spacing w:val="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177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68"/>
                          <w:ind w:left="29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3.00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68"/>
                          <w:ind w:left="6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A-T2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98"/>
                          <w:ind w:left="24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DMACCA</w:t>
                        </w:r>
                        <w:r>
                          <w:rPr>
                            <w:rFonts w:cs="Courier New" w:hAnsi="Courier New" w:eastAsia="Courier New" w:ascii="Courier New"/>
                            <w:spacing w:val="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CHM</w:t>
                        </w:r>
                        <w:r>
                          <w:rPr>
                            <w:rFonts w:cs="Courier New" w:hAnsi="Courier New" w:eastAsia="Courier New" w:ascii="Courier New"/>
                            <w:spacing w:val="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165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458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7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24"/>
                          <w:ind w:left="512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SU14</w:t>
                        </w:r>
                        <w:r>
                          <w:rPr>
                            <w:rFonts w:cs="Courier New" w:hAnsi="Courier New" w:eastAsia="Courier New" w:ascii="Courier New"/>
                            <w:spacing w:val="6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CHEM</w:t>
                        </w:r>
                        <w:r>
                          <w:rPr>
                            <w:rFonts w:cs="Courier New" w:hAnsi="Courier New" w:eastAsia="Courier New" w:ascii="Courier New"/>
                            <w:spacing w:val="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177L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24"/>
                          <w:ind w:left="29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1.00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24"/>
                          <w:ind w:left="6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A-T2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54"/>
                          <w:ind w:left="24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DMACCA</w:t>
                        </w:r>
                        <w:r>
                          <w:rPr>
                            <w:rFonts w:cs="Courier New" w:hAnsi="Courier New" w:eastAsia="Courier New" w:ascii="Courier New"/>
                            <w:spacing w:val="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CHM</w:t>
                        </w:r>
                        <w:r>
                          <w:rPr>
                            <w:rFonts w:cs="Courier New" w:hAnsi="Courier New" w:eastAsia="Courier New" w:ascii="Courier New"/>
                            <w:spacing w:val="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165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907" w:hRule="exact"/>
                    </w:trPr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5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+</w:t>
                        </w:r>
                      </w:p>
                      <w:p>
                        <w:pPr>
                          <w:rPr>
                            <w:sz w:val="28"/>
                            <w:szCs w:val="28"/>
                          </w:rPr>
                          <w:jc w:val="left"/>
                          <w:spacing w:before="13" w:lineRule="exact" w:line="280"/>
                        </w:pPr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27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283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t>2)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ENGL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150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(3.0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crs)</w:t>
                        </w:r>
                      </w:p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63"/>
                          <w:ind w:left="512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13</w:t>
                        </w:r>
                        <w:r>
                          <w:rPr>
                            <w:rFonts w:cs="Courier New" w:hAnsi="Courier New" w:eastAsia="Courier New" w:ascii="Courier New"/>
                            <w:spacing w:val="6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ENGL</w:t>
                        </w:r>
                        <w:r>
                          <w:rPr>
                            <w:rFonts w:cs="Courier New" w:hAnsi="Courier New" w:eastAsia="Courier New" w:ascii="Courier New"/>
                            <w:spacing w:val="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150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48"/>
                          <w:ind w:left="283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t>3)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ENGL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250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(3.0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crs)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6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ind w:left="29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3.00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6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ind w:left="6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813" w:hRule="exact"/>
                    </w:trPr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24"/>
                            <w:szCs w:val="24"/>
                          </w:rPr>
                          <w:jc w:val="left"/>
                          <w:spacing w:before="16" w:lineRule="exact" w:line="240"/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27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center"/>
                          <w:spacing w:before="27"/>
                          <w:ind w:left="480" w:right="873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13</w:t>
                        </w:r>
                        <w:r>
                          <w:rPr>
                            <w:rFonts w:cs="Courier New" w:hAnsi="Courier New" w:eastAsia="Courier New" w:ascii="Courier New"/>
                            <w:spacing w:val="6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ENGL</w:t>
                        </w:r>
                        <w:r>
                          <w:rPr>
                            <w:rFonts w:cs="Courier New" w:hAnsi="Courier New" w:eastAsia="Courier New" w:ascii="Courier New"/>
                            <w:spacing w:val="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250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48"/>
                          <w:ind w:left="245" w:right="739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t>4)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ENGR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101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(R)</w:t>
                        </w:r>
                      </w:p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center"/>
                          <w:spacing w:before="63"/>
                          <w:ind w:left="480" w:right="873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13</w:t>
                        </w:r>
                        <w:r>
                          <w:rPr>
                            <w:rFonts w:cs="Courier New" w:hAnsi="Courier New" w:eastAsia="Courier New" w:ascii="Courier New"/>
                            <w:spacing w:val="6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ENGR</w:t>
                        </w:r>
                        <w:r>
                          <w:rPr>
                            <w:rFonts w:cs="Courier New" w:hAnsi="Courier New" w:eastAsia="Courier New" w:ascii="Courier New"/>
                            <w:spacing w:val="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101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27"/>
                          <w:ind w:left="29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3.00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7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ind w:left="29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0.00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7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ind w:left="6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568" w:hRule="exact"/>
                    </w:trPr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1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27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1"/>
                          <w:ind w:left="283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t>5)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CPR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185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(3.0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crs)</w:t>
                        </w:r>
                      </w:p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63"/>
                          <w:ind w:left="512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13</w:t>
                        </w:r>
                        <w:r>
                          <w:rPr>
                            <w:rFonts w:cs="Courier New" w:hAnsi="Courier New" w:eastAsia="Courier New" w:ascii="Courier New"/>
                            <w:spacing w:val="6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CPR</w:t>
                        </w:r>
                        <w:r>
                          <w:rPr>
                            <w:rFonts w:cs="Courier New" w:hAnsi="Courier New" w:eastAsia="Courier New" w:ascii="Courier New"/>
                            <w:spacing w:val="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185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5"/>
                            <w:szCs w:val="15"/>
                          </w:rPr>
                          <w:jc w:val="left"/>
                          <w:spacing w:before="1" w:lineRule="exact" w:line="140"/>
                        </w:pPr>
                        <w:r>
                          <w:rPr>
                            <w:sz w:val="15"/>
                            <w:szCs w:val="15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ind w:left="29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3.00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5"/>
                            <w:szCs w:val="15"/>
                          </w:rPr>
                          <w:jc w:val="left"/>
                          <w:spacing w:before="1" w:lineRule="exact" w:line="140"/>
                        </w:pPr>
                        <w:r>
                          <w:rPr>
                            <w:sz w:val="15"/>
                            <w:szCs w:val="15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ind w:left="6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82" w:hRule="exact"/>
                    </w:trPr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0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27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1"/>
                          <w:ind w:left="283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t>6)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LIB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160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(1.0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cr)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8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(4.0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76"/>
        <w:ind w:left="1435"/>
      </w:pPr>
      <w:r>
        <w:pict>
          <v:group style="position:absolute;margin-left:0pt;margin-top:792pt;width:0pt;height:0pt;mso-position-horizontal-relative:page;mso-position-vertical-relative:page;z-index:-1217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1218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1219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1220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13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LIB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160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  </w:t>
      </w:r>
      <w:r>
        <w:rPr>
          <w:rFonts w:cs="Courier New" w:hAnsi="Courier New" w:eastAsia="Courier New" w:ascii="Courier New"/>
          <w:spacing w:val="4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(4.0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13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MATH</w:t>
      </w:r>
      <w:r>
        <w:rPr>
          <w:rFonts w:cs="Courier New" w:hAnsi="Courier New" w:eastAsia="Courier New" w:ascii="Courier New"/>
          <w:spacing w:val="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165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 </w:t>
      </w:r>
      <w:r>
        <w:rPr>
          <w:rFonts w:cs="Courier New" w:hAnsi="Courier New" w:eastAsia="Courier New" w:ascii="Courier New"/>
          <w:spacing w:val="4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4.00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C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(4.0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14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MATH</w:t>
      </w:r>
      <w:r>
        <w:rPr>
          <w:rFonts w:cs="Courier New" w:hAnsi="Courier New" w:eastAsia="Courier New" w:ascii="Courier New"/>
          <w:spacing w:val="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166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 </w:t>
      </w:r>
      <w:r>
        <w:rPr>
          <w:rFonts w:cs="Courier New" w:hAnsi="Courier New" w:eastAsia="Courier New" w:ascii="Courier New"/>
          <w:spacing w:val="4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4.00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C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05"/>
      </w:pPr>
      <w:r>
        <w:pict>
          <v:group style="position:absolute;margin-left:36.325pt;margin-top:33.4231pt;width:536.35pt;height:0.85pt;mso-position-horizontal-relative:page;mso-position-vertical-relative:paragraph;z-index:-1214" coordorigin="727,668" coordsize="10727,17">
            <v:shape style="position:absolute;left:735;top:677;width:10710;height:0" coordorigin="735,677" coordsize="10710,0" path="m735,677l11445,677e" filled="f" stroked="t" strokeweight="0.85pt" strokecolor="#7F7F7F">
              <v:path arrowok="t"/>
            </v:shape>
            <v:shape style="position:absolute;left:735;top:677;width:10710;height:0" coordorigin="735,677" coordsize="10710,0" path="m735,677l11445,677e" filled="f" stroked="t" strokeweight="0.85pt" strokecolor="#7F7F7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PHYS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(5.0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14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PHYS</w:t>
      </w:r>
      <w:r>
        <w:rPr>
          <w:rFonts w:cs="Courier New" w:hAnsi="Courier New" w:eastAsia="Courier New" w:ascii="Courier New"/>
          <w:spacing w:val="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221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 </w:t>
      </w:r>
      <w:r>
        <w:rPr>
          <w:rFonts w:cs="Courier New" w:hAnsi="Courier New" w:eastAsia="Courier New" w:ascii="Courier New"/>
          <w:spacing w:val="4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5.00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C+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7" w:right="4835"/>
      </w:pP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  <w:t>OK</w:t>
      </w: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color w:val="007F00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MATH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PHYSICAL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SCIENCE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(20.0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crs)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</w:t>
      </w:r>
      <w:r>
        <w:rPr>
          <w:rFonts w:cs="Times New Roman" w:hAnsi="Times New Roman" w:eastAsia="Times New Roman" w:ascii="Times New Roman"/>
          <w:b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20.00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                            </w:t>
      </w:r>
      <w:r>
        <w:rPr>
          <w:rFonts w:cs="Times New Roman" w:hAnsi="Times New Roman" w:eastAsia="Times New Roman" w:ascii="Times New Roman"/>
          <w:i/>
          <w:spacing w:val="13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sub-groups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(4.0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14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COM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227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4.00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B+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</w:t>
      </w:r>
      <w:r>
        <w:rPr>
          <w:rFonts w:cs="Courier New" w:hAnsi="Courier New" w:eastAsia="Courier New" w:ascii="Courier New"/>
          <w:spacing w:val="5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&gt;D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15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COM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228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B+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265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(4.0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14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MATH</w:t>
      </w:r>
      <w:r>
        <w:rPr>
          <w:rFonts w:cs="Courier New" w:hAnsi="Courier New" w:eastAsia="Courier New" w:ascii="Courier New"/>
          <w:spacing w:val="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265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 </w:t>
      </w:r>
      <w:r>
        <w:rPr>
          <w:rFonts w:cs="Courier New" w:hAnsi="Courier New" w:eastAsia="Courier New" w:ascii="Courier New"/>
          <w:spacing w:val="4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4.00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B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267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(4.0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SU14</w:t>
      </w:r>
      <w:r>
        <w:rPr>
          <w:rFonts w:cs="Courier New" w:hAnsi="Courier New" w:eastAsia="Courier New" w:ascii="Courier New"/>
          <w:spacing w:val="6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MATH</w:t>
      </w:r>
      <w:r>
        <w:rPr>
          <w:rFonts w:cs="Courier New" w:hAnsi="Courier New" w:eastAsia="Courier New" w:ascii="Courier New"/>
          <w:spacing w:val="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267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 </w:t>
      </w:r>
      <w:r>
        <w:rPr>
          <w:rFonts w:cs="Courier New" w:hAnsi="Courier New" w:eastAsia="Courier New" w:ascii="Courier New"/>
          <w:spacing w:val="4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4.00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B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T2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</w:t>
      </w:r>
      <w:r>
        <w:rPr>
          <w:rFonts w:cs="Courier New" w:hAnsi="Courier New" w:eastAsia="Courier New" w:ascii="Courier New"/>
          <w:spacing w:val="1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DMACCA</w:t>
      </w:r>
      <w:r>
        <w:rPr>
          <w:rFonts w:cs="Courier New" w:hAnsi="Courier New" w:eastAsia="Courier New" w:ascii="Courier New"/>
          <w:spacing w:val="7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:</w:t>
      </w:r>
      <w:r>
        <w:rPr>
          <w:rFonts w:cs="Courier New" w:hAnsi="Courier New" w:eastAsia="Courier New" w:ascii="Courier New"/>
          <w:spacing w:val="2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MAT</w:t>
      </w:r>
      <w:r>
        <w:rPr>
          <w:rFonts w:cs="Courier New" w:hAnsi="Courier New" w:eastAsia="Courier New" w:ascii="Courier New"/>
          <w:spacing w:val="4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position w:val="-3"/>
          <w:sz w:val="16"/>
          <w:szCs w:val="16"/>
        </w:rPr>
        <w:t>227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8"/>
        <w:ind w:left="505"/>
      </w:pPr>
      <w:r>
        <w:pict>
          <v:group style="position:absolute;margin-left:36.325pt;margin-top:37.9231pt;width:536.35pt;height:0.85pt;mso-position-horizontal-relative:page;mso-position-vertical-relative:paragraph;z-index:-1215" coordorigin="727,758" coordsize="10727,17">
            <v:shape style="position:absolute;left:735;top:767;width:10710;height:0" coordorigin="735,767" coordsize="10710,0" path="m735,767l11445,767e" filled="f" stroked="t" strokeweight="0.85pt" strokecolor="#7F7F7F">
              <v:path arrowok="t"/>
            </v:shape>
            <v:shape style="position:absolute;left:735;top:767;width:10710;height:0" coordorigin="735,767" coordsize="10710,0" path="m735,767l11445,767e" filled="f" stroked="t" strokeweight="0.85pt" strokecolor="#7F7F7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PHYS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(5.0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 w:lineRule="exact" w:line="200"/>
        <w:ind w:left="1435"/>
      </w:pP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SU14</w:t>
      </w:r>
      <w:r>
        <w:rPr>
          <w:rFonts w:cs="Courier New" w:hAnsi="Courier New" w:eastAsia="Courier New" w:ascii="Courier New"/>
          <w:spacing w:val="67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PHYS</w:t>
      </w:r>
      <w:r>
        <w:rPr>
          <w:rFonts w:cs="Courier New" w:hAnsi="Courier New" w:eastAsia="Courier New" w:ascii="Courier New"/>
          <w:spacing w:val="5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222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           </w:t>
      </w:r>
      <w:r>
        <w:rPr>
          <w:rFonts w:cs="Courier New" w:hAnsi="Courier New" w:eastAsia="Courier New" w:ascii="Courier New"/>
          <w:spacing w:val="47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5.00</w:t>
      </w:r>
      <w:r>
        <w:rPr>
          <w:rFonts w:cs="Courier New" w:hAnsi="Courier New" w:eastAsia="Courier New" w:ascii="Courier New"/>
          <w:spacing w:val="28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A</w:t>
      </w:r>
      <w:r>
        <w:rPr>
          <w:rFonts w:cs="Courier New" w:hAnsi="Courier New" w:eastAsia="Courier New" w:ascii="Courier New"/>
          <w:spacing w:val="2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T2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    </w:t>
      </w:r>
      <w:r>
        <w:rPr>
          <w:rFonts w:cs="Courier New" w:hAnsi="Courier New" w:eastAsia="Courier New" w:ascii="Courier New"/>
          <w:spacing w:val="17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  <w:t>IWCCCB</w:t>
      </w:r>
      <w:r>
        <w:rPr>
          <w:rFonts w:cs="Courier New" w:hAnsi="Courier New" w:eastAsia="Courier New" w:ascii="Courier New"/>
          <w:spacing w:val="7"/>
          <w:w w:val="100"/>
          <w:position w:val="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  <w:t>:</w:t>
      </w:r>
      <w:r>
        <w:rPr>
          <w:rFonts w:cs="Courier New" w:hAnsi="Courier New" w:eastAsia="Courier New" w:ascii="Courier New"/>
          <w:spacing w:val="2"/>
          <w:w w:val="100"/>
          <w:position w:val="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  <w:t>PHY</w:t>
      </w:r>
      <w:r>
        <w:rPr>
          <w:rFonts w:cs="Courier New" w:hAnsi="Courier New" w:eastAsia="Courier New" w:ascii="Courier New"/>
          <w:spacing w:val="4"/>
          <w:w w:val="100"/>
          <w:position w:val="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position w:val="0"/>
          <w:sz w:val="16"/>
          <w:szCs w:val="16"/>
        </w:rPr>
        <w:t>220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15"/>
      </w:pP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              </w:t>
      </w:r>
      <w:r>
        <w:rPr>
          <w:rFonts w:cs="Times New Roman" w:hAnsi="Times New Roman" w:eastAsia="Times New Roman" w:ascii="Times New Roman"/>
          <w:color w:val="FF0000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(33.0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crs)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407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2.00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GPA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REQUIRED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(INCLUDING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TRANSFER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WORK)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tbl>
      <w:tblPr>
        <w:tblW w:w="0" w:type="auto"/>
        <w:tblLook w:val="01E0"/>
        <w:jc w:val="left"/>
        <w:tblInd w:w="4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53" w:hRule="exact"/>
        </w:trPr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4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Appl'd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0"/>
              <w:ind w:left="759"/>
            </w:pPr>
            <w:r>
              <w:rPr>
                <w:rFonts w:cs="Times New Roman" w:hAnsi="Times New Roman" w:eastAsia="Times New Roman" w:ascii="Times New Roman"/>
                <w:i/>
                <w:sz w:val="24"/>
                <w:szCs w:val="24"/>
              </w:rPr>
              <w:t>23.00</w:t>
            </w:r>
            <w:r>
              <w:rPr>
                <w:rFonts w:cs="Times New Roman" w:hAnsi="Times New Roman" w:eastAsia="Times New Roman" w:ascii="Times New Roman"/>
                <w:i/>
                <w:spacing w:val="-3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credits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0"/>
              <w:ind w:left="1266"/>
            </w:pPr>
            <w:r>
              <w:rPr>
                <w:rFonts w:cs="Times New Roman" w:hAnsi="Times New Roman" w:eastAsia="Times New Roman" w:ascii="Times New Roman"/>
                <w:i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i/>
                <w:spacing w:val="-3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sub-groups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0"/>
              <w:ind w:left="537"/>
            </w:pPr>
            <w:r>
              <w:rPr>
                <w:rFonts w:cs="Times New Roman" w:hAnsi="Times New Roman" w:eastAsia="Times New Roman" w:ascii="Times New Roman"/>
                <w:i/>
                <w:sz w:val="24"/>
                <w:szCs w:val="24"/>
              </w:rPr>
              <w:t>3.06</w:t>
            </w:r>
            <w:r>
              <w:rPr>
                <w:rFonts w:cs="Times New Roman" w:hAnsi="Times New Roman" w:eastAsia="Times New Roman" w:ascii="Times New Roman"/>
                <w:i/>
                <w:spacing w:val="-3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GPA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98" w:hRule="exact"/>
        </w:trPr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0" w:lineRule="auto" w:line="266"/>
              <w:ind w:left="40" w:right="75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IN-P...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Needs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879"/>
            </w:pPr>
            <w:r>
              <w:rPr>
                <w:rFonts w:cs="Times New Roman" w:hAnsi="Times New Roman" w:eastAsia="Times New Roman" w:ascii="Times New Roman"/>
                <w:i/>
                <w:sz w:val="24"/>
                <w:szCs w:val="24"/>
              </w:rPr>
              <w:t>7.00</w:t>
            </w:r>
            <w:r>
              <w:rPr>
                <w:rFonts w:cs="Times New Roman" w:hAnsi="Times New Roman" w:eastAsia="Times New Roman" w:ascii="Times New Roman"/>
                <w:i/>
                <w:spacing w:val="-3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credits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266"/>
            </w:pPr>
            <w:r>
              <w:rPr>
                <w:rFonts w:cs="Times New Roman" w:hAnsi="Times New Roman" w:eastAsia="Times New Roman" w:ascii="Times New Roman"/>
                <w:i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i/>
                <w:spacing w:val="-3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sub-group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537"/>
            </w:pPr>
            <w:r>
              <w:rPr>
                <w:rFonts w:cs="Times New Roman" w:hAnsi="Times New Roman" w:eastAsia="Times New Roman" w:ascii="Times New Roman"/>
                <w:i/>
                <w:sz w:val="24"/>
                <w:szCs w:val="24"/>
              </w:rPr>
              <w:t>2.00</w:t>
            </w:r>
            <w:r>
              <w:rPr>
                <w:rFonts w:cs="Times New Roman" w:hAnsi="Times New Roman" w:eastAsia="Times New Roman" w:ascii="Times New Roman"/>
                <w:i/>
                <w:spacing w:val="-3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GPA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2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281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(4.0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14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CPR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E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281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4.00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A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288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(4.0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15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CPR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E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288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4.00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B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(4.0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16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CPR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E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308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4.00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CUR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15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CPR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E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310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B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381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(4.0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15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CPR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E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381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4.00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B-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16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COM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309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CUR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 w:lineRule="exact" w:line="260"/>
        <w:ind w:left="505"/>
      </w:pPr>
      <w:r>
        <w:pict>
          <v:group style="position:absolute;margin-left:36.325pt;margin-top:62.1431pt;width:536.35pt;height:0.85pt;mso-position-horizontal-relative:page;mso-position-vertical-relative:paragraph;z-index:-1216" coordorigin="727,1243" coordsize="10727,17">
            <v:shape style="position:absolute;left:735;top:1251;width:10710;height:0" coordorigin="735,1251" coordsize="10710,0" path="m735,1251l11445,1251e" filled="f" stroked="t" strokeweight="0.85pt" strokecolor="#7F7F7F">
              <v:path arrowok="t"/>
            </v:shape>
            <v:shape style="position:absolute;left:735;top:1251;width:10710;height:0" coordorigin="735,1251" coordsize="10710,0" path="m735,1251l11445,1251e" filled="f" stroked="t" strokeweight="0.85pt" strokecolor="#7F7F7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8)</w:t>
      </w:r>
      <w:r>
        <w:rPr>
          <w:rFonts w:cs="Times New Roman" w:hAnsi="Times New Roman" w:eastAsia="Times New Roman" w:ascii="Times New Roman"/>
          <w:spacing w:val="-3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201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(4.0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crs)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tbl>
      <w:tblPr>
        <w:tblW w:w="0" w:type="auto"/>
        <w:tblLook w:val="01E0"/>
        <w:jc w:val="left"/>
        <w:tblInd w:w="46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6" w:hRule="exact"/>
        </w:trPr>
        <w:tc>
          <w:tcPr>
            <w:tcW w:w="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68"/>
              <w:ind w:left="512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15</w:t>
            </w:r>
            <w:r>
              <w:rPr>
                <w:rFonts w:cs="Courier New" w:hAnsi="Courier New" w:eastAsia="Courier New" w:ascii="Courier New"/>
                <w:spacing w:val="65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201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68"/>
              <w:ind w:left="444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4.00</w:t>
            </w:r>
            <w:r>
              <w:rPr>
                <w:rFonts w:cs="Courier New" w:hAnsi="Courier New" w:eastAsia="Courier New" w:ascii="Courier New"/>
                <w:spacing w:val="28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B-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24" w:hRule="exact"/>
        </w:trPr>
        <w:tc>
          <w:tcPr>
            <w:tcW w:w="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0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+</w:t>
            </w:r>
          </w:p>
        </w:tc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1"/>
              <w:ind w:left="283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9)</w:t>
            </w:r>
            <w:r>
              <w:rPr>
                <w:rFonts w:cs="Times New Roman" w:hAnsi="Times New Roman" w:eastAsia="Times New Roman" w:ascii="Times New Roman"/>
                <w:spacing w:val="-3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230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(4.0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crs)</w:t>
            </w:r>
          </w:p>
        </w:tc>
        <w:tc>
          <w:tcPr>
            <w:tcW w:w="7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25" w:hRule="exact"/>
        </w:trPr>
        <w:tc>
          <w:tcPr>
            <w:tcW w:w="458" w:type="dxa"/>
            <w:tcBorders>
              <w:top w:val="nil" w:sz="6" w:space="0" w:color="auto"/>
              <w:left w:val="nil" w:sz="6" w:space="0" w:color="auto"/>
              <w:bottom w:val="single" w:sz="7" w:space="0" w:color="7F7F7F"/>
              <w:right w:val="nil" w:sz="6" w:space="0" w:color="auto"/>
            </w:tcBorders>
          </w:tcPr>
          <w:p/>
        </w:tc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single" w:sz="7" w:space="0" w:color="7F7F7F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7"/>
              <w:ind w:left="512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15</w:t>
            </w:r>
            <w:r>
              <w:rPr>
                <w:rFonts w:cs="Courier New" w:hAnsi="Courier New" w:eastAsia="Courier New" w:ascii="Courier New"/>
                <w:spacing w:val="65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230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312" w:type="dxa"/>
            <w:tcBorders>
              <w:top w:val="nil" w:sz="6" w:space="0" w:color="auto"/>
              <w:left w:val="nil" w:sz="6" w:space="0" w:color="auto"/>
              <w:bottom w:val="single" w:sz="7" w:space="0" w:color="7F7F7F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7"/>
              <w:ind w:left="444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4.00</w:t>
            </w:r>
            <w:r>
              <w:rPr>
                <w:rFonts w:cs="Courier New" w:hAnsi="Courier New" w:eastAsia="Courier New" w:ascii="Courier New"/>
                <w:spacing w:val="28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B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115"/>
      </w:pP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              </w:t>
      </w:r>
      <w:r>
        <w:rPr>
          <w:rFonts w:cs="Times New Roman" w:hAnsi="Times New Roman" w:eastAsia="Times New Roman" w:ascii="Times New Roman"/>
          <w:color w:val="FF0000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REMAINING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(32.0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crs)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</w:t>
      </w:r>
      <w:r>
        <w:rPr>
          <w:rFonts w:cs="Times New Roman" w:hAnsi="Times New Roman" w:eastAsia="Times New Roman" w:ascii="Times New Roman"/>
          <w:b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9.00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                            </w:t>
      </w:r>
      <w:r>
        <w:rPr>
          <w:rFonts w:cs="Times New Roman" w:hAnsi="Times New Roman" w:eastAsia="Times New Roman" w:ascii="Times New Roman"/>
          <w:i/>
          <w:spacing w:val="13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sub-groups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1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IN-P...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</w:t>
      </w:r>
      <w:r>
        <w:rPr>
          <w:rFonts w:cs="Times New Roman" w:hAnsi="Times New Roman" w:eastAsia="Times New Roman" w:ascii="Times New Roman"/>
          <w:b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6.00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0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Needs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sub-groups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491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533"/>
        <w:sectPr>
          <w:pgMar w:header="0" w:footer="92" w:top="540" w:bottom="0" w:left="620" w:right="68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492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5"/>
        <w:ind w:left="505"/>
      </w:pPr>
      <w:r>
        <w:pict>
          <v:group style="position:absolute;margin-left:0pt;margin-top:792pt;width:0pt;height:0pt;mso-position-horizontal-relative:page;mso-position-vertical-relative:page;z-index:-1210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1211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1212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1213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minimum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14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ENGL</w:t>
      </w:r>
      <w:r>
        <w:rPr>
          <w:rFonts w:cs="Courier New" w:hAnsi="Courier New" w:eastAsia="Courier New" w:ascii="Courier New"/>
          <w:spacing w:val="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314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 </w:t>
      </w:r>
      <w:r>
        <w:rPr>
          <w:rFonts w:cs="Courier New" w:hAnsi="Courier New" w:eastAsia="Courier New" w:ascii="Courier New"/>
          <w:spacing w:val="4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A-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Approved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courses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15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COM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252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C+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Approved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courses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 w:lineRule="auto" w:line="276"/>
        <w:ind w:left="1435" w:right="615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16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CPR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E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489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4.00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CUR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16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CPR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E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537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CUR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5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Approved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14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Elective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courses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5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Approved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14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courses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505"/>
      </w:pPr>
      <w:r>
        <w:pict>
          <v:group style="position:absolute;margin-left:36.325pt;margin-top:33.7231pt;width:536.35pt;height:0.85pt;mso-position-horizontal-relative:page;mso-position-vertical-relative:paragraph;z-index:-1208" coordorigin="727,674" coordsize="10727,17">
            <v:shape style="position:absolute;left:735;top:683;width:10710;height:0" coordorigin="735,683" coordsize="10710,0" path="m735,683l11445,683e" filled="f" stroked="t" strokeweight="0.85pt" strokecolor="#7F7F7F">
              <v:path arrowok="t"/>
            </v:shape>
            <v:shape style="position:absolute;left:735;top:683;width:10710;height:0" coordorigin="735,683" coordsize="10710,0" path="m735,683l11445,683e" filled="f" stroked="t" strokeweight="0.85pt" strokecolor="#7F7F7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330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15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STAT</w:t>
      </w:r>
      <w:r>
        <w:rPr>
          <w:rFonts w:cs="Courier New" w:hAnsi="Courier New" w:eastAsia="Courier New" w:ascii="Courier New"/>
          <w:spacing w:val="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330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 </w:t>
      </w:r>
      <w:r>
        <w:rPr>
          <w:rFonts w:cs="Courier New" w:hAnsi="Courier New" w:eastAsia="Courier New" w:ascii="Courier New"/>
          <w:spacing w:val="4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B+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7" w:right="4889"/>
      </w:pP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              </w:t>
      </w:r>
      <w:r>
        <w:rPr>
          <w:rFonts w:cs="Times New Roman" w:hAnsi="Times New Roman" w:eastAsia="Times New Roman" w:ascii="Times New Roman"/>
          <w:color w:val="FF0000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REQUIRED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SEMINAR/CO-OP/INTERNSHIP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</w:t>
      </w:r>
      <w:r>
        <w:rPr>
          <w:rFonts w:cs="Times New Roman" w:hAnsi="Times New Roman" w:eastAsia="Times New Roman" w:ascii="Times New Roman"/>
          <w:b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                            </w:t>
      </w:r>
      <w:r>
        <w:rPr>
          <w:rFonts w:cs="Times New Roman" w:hAnsi="Times New Roman" w:eastAsia="Times New Roman" w:ascii="Times New Roman"/>
          <w:i/>
          <w:spacing w:val="13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sub-groups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0" w:lineRule="exact" w:line="280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Needs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29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sub-group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9"/>
          <w:szCs w:val="9"/>
        </w:rPr>
        <w:jc w:val="left"/>
        <w:spacing w:before="3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46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2" w:hRule="exact"/>
        </w:trPr>
        <w:tc>
          <w:tcPr>
            <w:tcW w:w="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+</w:t>
            </w:r>
          </w:p>
        </w:tc>
        <w:tc>
          <w:tcPr>
            <w:tcW w:w="2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0"/>
              <w:ind w:left="283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3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CPR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(R)</w:t>
            </w:r>
          </w:p>
        </w:tc>
        <w:tc>
          <w:tcPr>
            <w:tcW w:w="117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45" w:hRule="exact"/>
        </w:trPr>
        <w:tc>
          <w:tcPr>
            <w:tcW w:w="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7"/>
              <w:ind w:left="512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14</w:t>
            </w:r>
            <w:r>
              <w:rPr>
                <w:rFonts w:cs="Courier New" w:hAnsi="Courier New" w:eastAsia="Courier New" w:ascii="Courier New"/>
                <w:spacing w:val="65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CPR</w:t>
            </w:r>
            <w:r>
              <w:rPr>
                <w:rFonts w:cs="Courier New" w:hAnsi="Courier New" w:eastAsia="Courier New" w:ascii="Courier New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166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7"/>
              <w:ind w:left="53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0.00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7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24" w:hRule="exact"/>
        </w:trPr>
        <w:tc>
          <w:tcPr>
            <w:tcW w:w="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1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+</w:t>
            </w:r>
          </w:p>
        </w:tc>
        <w:tc>
          <w:tcPr>
            <w:tcW w:w="2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1"/>
              <w:ind w:left="283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3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CPR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294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(R)</w:t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45" w:hRule="exact"/>
        </w:trPr>
        <w:tc>
          <w:tcPr>
            <w:tcW w:w="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7"/>
              <w:ind w:left="512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14</w:t>
            </w:r>
            <w:r>
              <w:rPr>
                <w:rFonts w:cs="Courier New" w:hAnsi="Courier New" w:eastAsia="Courier New" w:ascii="Courier New"/>
                <w:spacing w:val="65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CPR</w:t>
            </w:r>
            <w:r>
              <w:rPr>
                <w:rFonts w:cs="Courier New" w:hAnsi="Courier New" w:eastAsia="Courier New" w:ascii="Courier New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294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7"/>
              <w:ind w:left="53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0.00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7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24" w:hRule="exact"/>
        </w:trPr>
        <w:tc>
          <w:tcPr>
            <w:tcW w:w="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1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+</w:t>
            </w:r>
          </w:p>
        </w:tc>
        <w:tc>
          <w:tcPr>
            <w:tcW w:w="2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1"/>
              <w:ind w:left="283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3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CPR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394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(R)</w:t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45" w:hRule="exact"/>
        </w:trPr>
        <w:tc>
          <w:tcPr>
            <w:tcW w:w="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7"/>
              <w:ind w:left="512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15</w:t>
            </w:r>
            <w:r>
              <w:rPr>
                <w:rFonts w:cs="Courier New" w:hAnsi="Courier New" w:eastAsia="Courier New" w:ascii="Courier New"/>
                <w:spacing w:val="65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CPR</w:t>
            </w:r>
            <w:r>
              <w:rPr>
                <w:rFonts w:cs="Courier New" w:hAnsi="Courier New" w:eastAsia="Courier New" w:ascii="Courier New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394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7"/>
              <w:ind w:left="53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0.00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7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72" w:hRule="exact"/>
        </w:trPr>
        <w:tc>
          <w:tcPr>
            <w:tcW w:w="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0"/>
              <w:ind w:left="6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</w:p>
        </w:tc>
        <w:tc>
          <w:tcPr>
            <w:tcW w:w="2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1"/>
              <w:ind w:left="28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3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CPR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494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(R)</w:t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1205"/>
      </w:pPr>
      <w:r>
        <w:pict>
          <v:group style="position:absolute;margin-left:36.325pt;margin-top:29.5161pt;width:536.35pt;height:0.85pt;mso-position-horizontal-relative:page;mso-position-vertical-relative:paragraph;z-index:-1209" coordorigin="727,590" coordsize="10727,17">
            <v:shape style="position:absolute;left:735;top:599;width:10710;height:0" coordorigin="735,599" coordsize="10710,0" path="m735,599l11445,599e" filled="f" stroked="t" strokeweight="0.85pt" strokecolor="#7F7F7F">
              <v:path arrowok="t"/>
            </v:shape>
            <v:shape style="position:absolute;left:735;top:599;width:10710;height:0" coordorigin="735,599" coordsize="10710,0" path="m735,599l11445,599e" filled="f" stroked="t" strokeweight="0.85pt" strokecolor="#7F7F7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24"/>
          <w:szCs w:val="24"/>
        </w:rPr>
        <w:t>5)</w:t>
      </w:r>
      <w:r>
        <w:rPr>
          <w:rFonts w:cs="Times New Roman" w:hAnsi="Times New Roman" w:eastAsia="Times New Roman" w:ascii="Times New Roman"/>
          <w:spacing w:val="-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Co-op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Internship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taken</w:t>
      </w:r>
    </w:p>
    <w:p>
      <w:pPr>
        <w:rPr>
          <w:rFonts w:cs="Courier New" w:hAnsi="Courier New" w:eastAsia="Courier New" w:ascii="Courier New"/>
          <w:sz w:val="16"/>
          <w:szCs w:val="16"/>
        </w:rPr>
        <w:jc w:val="both"/>
        <w:spacing w:before="63"/>
        <w:ind w:left="1435" w:right="6353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SU15</w:t>
      </w:r>
      <w:r>
        <w:rPr>
          <w:rFonts w:cs="Courier New" w:hAnsi="Courier New" w:eastAsia="Courier New" w:ascii="Courier New"/>
          <w:spacing w:val="6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CPR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E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396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0.00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407" w:right="418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DEGREE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exact" w:line="260"/>
        <w:ind w:left="1407" w:right="425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**Reminder: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institution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toward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degree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technical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</w:t>
      </w:r>
      <w:r>
        <w:rPr>
          <w:rFonts w:cs="Times New Roman" w:hAnsi="Times New Roman" w:eastAsia="Times New Roman" w:ascii="Times New Roman"/>
          <w:b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24.00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1" w:lineRule="exact" w:line="280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IN-P...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                         </w:t>
      </w:r>
      <w:r>
        <w:rPr>
          <w:rFonts w:cs="Times New Roman" w:hAnsi="Times New Roman" w:eastAsia="Times New Roman" w:ascii="Times New Roman"/>
          <w:b/>
          <w:spacing w:val="5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credit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46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12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BUSAD</w:t>
      </w:r>
      <w:r>
        <w:rPr>
          <w:rFonts w:cs="Courier New" w:hAnsi="Courier New" w:eastAsia="Courier New" w:ascii="Courier New"/>
          <w:spacing w:val="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1T01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</w:t>
      </w:r>
      <w:r>
        <w:rPr>
          <w:rFonts w:cs="Courier New" w:hAnsi="Courier New" w:eastAsia="Courier New" w:ascii="Courier New"/>
          <w:spacing w:val="4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A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T2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</w:t>
      </w:r>
      <w:r>
        <w:rPr>
          <w:rFonts w:cs="Courier New" w:hAnsi="Courier New" w:eastAsia="Courier New" w:ascii="Courier New"/>
          <w:spacing w:val="1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DMACCA</w:t>
      </w:r>
      <w:r>
        <w:rPr>
          <w:rFonts w:cs="Courier New" w:hAnsi="Courier New" w:eastAsia="Courier New" w:ascii="Courier New"/>
          <w:spacing w:val="7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:</w:t>
      </w:r>
      <w:r>
        <w:rPr>
          <w:rFonts w:cs="Courier New" w:hAnsi="Courier New" w:eastAsia="Courier New" w:ascii="Courier New"/>
          <w:spacing w:val="2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BUS</w:t>
      </w:r>
      <w:r>
        <w:rPr>
          <w:rFonts w:cs="Courier New" w:hAnsi="Courier New" w:eastAsia="Courier New" w:ascii="Courier New"/>
          <w:spacing w:val="4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position w:val="-3"/>
          <w:sz w:val="16"/>
          <w:szCs w:val="16"/>
        </w:rPr>
        <w:t>102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57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12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RELIG</w:t>
      </w:r>
      <w:r>
        <w:rPr>
          <w:rFonts w:cs="Courier New" w:hAnsi="Courier New" w:eastAsia="Courier New" w:ascii="Courier New"/>
          <w:spacing w:val="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205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A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T2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</w:t>
      </w:r>
      <w:r>
        <w:rPr>
          <w:rFonts w:cs="Courier New" w:hAnsi="Courier New" w:eastAsia="Courier New" w:ascii="Courier New"/>
          <w:spacing w:val="1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DMACCA</w:t>
      </w:r>
      <w:r>
        <w:rPr>
          <w:rFonts w:cs="Courier New" w:hAnsi="Courier New" w:eastAsia="Courier New" w:ascii="Courier New"/>
          <w:spacing w:val="7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:</w:t>
      </w:r>
      <w:r>
        <w:rPr>
          <w:rFonts w:cs="Courier New" w:hAnsi="Courier New" w:eastAsia="Courier New" w:ascii="Courier New"/>
          <w:spacing w:val="2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REL</w:t>
      </w:r>
      <w:r>
        <w:rPr>
          <w:rFonts w:cs="Courier New" w:hAnsi="Courier New" w:eastAsia="Courier New" w:ascii="Courier New"/>
          <w:spacing w:val="4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position w:val="-3"/>
          <w:sz w:val="16"/>
          <w:szCs w:val="16"/>
        </w:rPr>
        <w:t>101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57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13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CJ</w:t>
      </w:r>
      <w:r>
        <w:rPr>
          <w:rFonts w:cs="Courier New" w:hAnsi="Courier New" w:eastAsia="Courier New" w:ascii="Courier New"/>
          <w:spacing w:val="3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ST</w:t>
      </w:r>
      <w:r>
        <w:rPr>
          <w:rFonts w:cs="Courier New" w:hAnsi="Courier New" w:eastAsia="Courier New" w:ascii="Courier New"/>
          <w:spacing w:val="3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1T03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</w:t>
      </w:r>
      <w:r>
        <w:rPr>
          <w:rFonts w:cs="Courier New" w:hAnsi="Courier New" w:eastAsia="Courier New" w:ascii="Courier New"/>
          <w:spacing w:val="4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A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T2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</w:t>
      </w:r>
      <w:r>
        <w:rPr>
          <w:rFonts w:cs="Courier New" w:hAnsi="Courier New" w:eastAsia="Courier New" w:ascii="Courier New"/>
          <w:spacing w:val="1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DMACCA</w:t>
      </w:r>
      <w:r>
        <w:rPr>
          <w:rFonts w:cs="Courier New" w:hAnsi="Courier New" w:eastAsia="Courier New" w:ascii="Courier New"/>
          <w:spacing w:val="7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:</w:t>
      </w:r>
      <w:r>
        <w:rPr>
          <w:rFonts w:cs="Courier New" w:hAnsi="Courier New" w:eastAsia="Courier New" w:ascii="Courier New"/>
          <w:spacing w:val="2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CRJ</w:t>
      </w:r>
      <w:r>
        <w:rPr>
          <w:rFonts w:cs="Courier New" w:hAnsi="Courier New" w:eastAsia="Courier New" w:ascii="Courier New"/>
          <w:spacing w:val="4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position w:val="-3"/>
          <w:sz w:val="16"/>
          <w:szCs w:val="16"/>
        </w:rPr>
        <w:t>176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57" w:lineRule="auto" w:line="276"/>
        <w:ind w:left="1435" w:right="6253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13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COM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104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2.00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A-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13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CPR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E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131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1435"/>
      </w:pPr>
      <w:r>
        <w:rPr>
          <w:rFonts w:cs="Courier New" w:hAnsi="Courier New" w:eastAsia="Courier New" w:ascii="Courier New"/>
          <w:spacing w:val="0"/>
          <w:w w:val="100"/>
          <w:position w:val="1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6"/>
          <w:szCs w:val="16"/>
        </w:rPr>
        <w:t>13</w:t>
      </w:r>
      <w:r>
        <w:rPr>
          <w:rFonts w:cs="Courier New" w:hAnsi="Courier New" w:eastAsia="Courier New" w:ascii="Courier New"/>
          <w:spacing w:val="65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6"/>
          <w:szCs w:val="16"/>
        </w:rPr>
        <w:t>CPR</w:t>
      </w:r>
      <w:r>
        <w:rPr>
          <w:rFonts w:cs="Courier New" w:hAnsi="Courier New" w:eastAsia="Courier New" w:ascii="Courier New"/>
          <w:spacing w:val="4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6"/>
          <w:szCs w:val="16"/>
        </w:rPr>
        <w:t>E</w:t>
      </w:r>
      <w:r>
        <w:rPr>
          <w:rFonts w:cs="Courier New" w:hAnsi="Courier New" w:eastAsia="Courier New" w:ascii="Courier New"/>
          <w:spacing w:val="2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6"/>
          <w:szCs w:val="16"/>
        </w:rPr>
        <w:t>332X</w:t>
      </w:r>
      <w:r>
        <w:rPr>
          <w:rFonts w:cs="Courier New" w:hAnsi="Courier New" w:eastAsia="Courier New" w:ascii="Courier New"/>
          <w:spacing w:val="0"/>
          <w:w w:val="100"/>
          <w:position w:val="1"/>
          <w:sz w:val="16"/>
          <w:szCs w:val="16"/>
        </w:rPr>
        <w:t>         </w:t>
      </w:r>
      <w:r>
        <w:rPr>
          <w:rFonts w:cs="Courier New" w:hAnsi="Courier New" w:eastAsia="Courier New" w:ascii="Courier New"/>
          <w:spacing w:val="45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6"/>
          <w:szCs w:val="16"/>
        </w:rPr>
        <w:t>1.00</w:t>
      </w:r>
      <w:r>
        <w:rPr>
          <w:rFonts w:cs="Courier New" w:hAnsi="Courier New" w:eastAsia="Courier New" w:ascii="Courier New"/>
          <w:spacing w:val="28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position w:val="1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27" w:lineRule="auto" w:line="276"/>
        <w:ind w:left="1435" w:right="5720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14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COM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227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0.00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</w:t>
      </w:r>
      <w:r>
        <w:rPr>
          <w:rFonts w:cs="Courier New" w:hAnsi="Courier New" w:eastAsia="Courier New" w:ascii="Courier New"/>
          <w:spacing w:val="5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&gt;R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14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CPR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E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186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B+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60"/>
        <w:ind w:left="1435"/>
      </w:pPr>
      <w:r>
        <w:rPr>
          <w:rFonts w:cs="Courier New" w:hAnsi="Courier New" w:eastAsia="Courier New" w:ascii="Courier New"/>
          <w:spacing w:val="0"/>
          <w:w w:val="100"/>
          <w:position w:val="1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6"/>
          <w:szCs w:val="16"/>
        </w:rPr>
        <w:t>16</w:t>
      </w:r>
      <w:r>
        <w:rPr>
          <w:rFonts w:cs="Courier New" w:hAnsi="Courier New" w:eastAsia="Courier New" w:ascii="Courier New"/>
          <w:spacing w:val="65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6"/>
          <w:szCs w:val="16"/>
        </w:rPr>
        <w:t>CPR</w:t>
      </w:r>
      <w:r>
        <w:rPr>
          <w:rFonts w:cs="Courier New" w:hAnsi="Courier New" w:eastAsia="Courier New" w:ascii="Courier New"/>
          <w:spacing w:val="4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6"/>
          <w:szCs w:val="16"/>
        </w:rPr>
        <w:t>E</w:t>
      </w:r>
      <w:r>
        <w:rPr>
          <w:rFonts w:cs="Courier New" w:hAnsi="Courier New" w:eastAsia="Courier New" w:ascii="Courier New"/>
          <w:spacing w:val="2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6"/>
          <w:szCs w:val="16"/>
        </w:rPr>
        <w:t>332</w:t>
      </w:r>
      <w:r>
        <w:rPr>
          <w:rFonts w:cs="Courier New" w:hAnsi="Courier New" w:eastAsia="Courier New" w:ascii="Courier New"/>
          <w:spacing w:val="0"/>
          <w:w w:val="100"/>
          <w:position w:val="1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6"/>
          <w:szCs w:val="16"/>
        </w:rPr>
        <w:t>1.00</w:t>
      </w:r>
      <w:r>
        <w:rPr>
          <w:rFonts w:cs="Courier New" w:hAnsi="Courier New" w:eastAsia="Courier New" w:ascii="Courier New"/>
          <w:spacing w:val="28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position w:val="1"/>
          <w:sz w:val="16"/>
          <w:szCs w:val="16"/>
        </w:rPr>
        <w:t>CUR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260"/>
        <w:ind w:left="1435" w:right="4831"/>
      </w:pPr>
      <w:r>
        <w:pict>
          <v:shape type="#_x0000_t202" style="position:absolute;margin-left:36.75pt;margin-top:29.997pt;width:535.5pt;height:49.0261pt;mso-position-horizontal-relative:page;mso-position-vertical-relative:paragraph;z-index:-120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13" w:hRule="exact"/>
                    </w:trPr>
                    <w:tc>
                      <w:tcPr>
                        <w:tcW w:w="17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right"/>
                          <w:spacing w:before="68"/>
                          <w:ind w:right="8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11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68"/>
                          <w:ind w:left="8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CIS</w:t>
                        </w:r>
                        <w:r>
                          <w:rPr>
                            <w:rFonts w:cs="Courier New" w:hAnsi="Courier New" w:eastAsia="Courier New" w:ascii="Courier New"/>
                            <w:spacing w:val="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0V02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68"/>
                          <w:ind w:left="59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3.00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68"/>
                          <w:ind w:left="6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TT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98"/>
                          <w:ind w:left="24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DMACCA</w:t>
                        </w:r>
                        <w:r>
                          <w:rPr>
                            <w:rFonts w:cs="Courier New" w:hAnsi="Courier New" w:eastAsia="Courier New" w:ascii="Courier New"/>
                            <w:spacing w:val="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CIS</w:t>
                        </w:r>
                        <w:r>
                          <w:rPr>
                            <w:rFonts w:cs="Courier New" w:hAnsi="Courier New" w:eastAsia="Courier New" w:ascii="Courier New"/>
                            <w:spacing w:val="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204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17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right"/>
                          <w:spacing w:before="24"/>
                          <w:ind w:right="8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12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24"/>
                          <w:ind w:left="8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NET</w:t>
                        </w:r>
                        <w:r>
                          <w:rPr>
                            <w:rFonts w:cs="Courier New" w:hAnsi="Courier New" w:eastAsia="Courier New" w:ascii="Courier New"/>
                            <w:spacing w:val="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0V06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24"/>
                          <w:ind w:left="59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3.00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24"/>
                          <w:ind w:left="6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TT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54"/>
                          <w:ind w:left="24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DMACCA</w:t>
                        </w:r>
                        <w:r>
                          <w:rPr>
                            <w:rFonts w:cs="Courier New" w:hAnsi="Courier New" w:eastAsia="Courier New" w:ascii="Courier New"/>
                            <w:spacing w:val="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NET</w:t>
                        </w:r>
                        <w:r>
                          <w:rPr>
                            <w:rFonts w:cs="Courier New" w:hAnsi="Courier New" w:eastAsia="Courier New" w:ascii="Courier New"/>
                            <w:spacing w:val="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612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2" w:hRule="exact"/>
                    </w:trPr>
                    <w:tc>
                      <w:tcPr>
                        <w:tcW w:w="178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7F7F7F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right"/>
                          <w:spacing w:before="24"/>
                          <w:ind w:right="8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13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7F7F7F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24"/>
                          <w:ind w:left="8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NET</w:t>
                        </w:r>
                        <w:r>
                          <w:rPr>
                            <w:rFonts w:cs="Courier New" w:hAnsi="Courier New" w:eastAsia="Courier New" w:ascii="Courier New"/>
                            <w:spacing w:val="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0V05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4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7F7F7F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24"/>
                          <w:ind w:left="59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4.00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7F7F7F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24"/>
                          <w:ind w:left="6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TT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2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7F7F7F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54"/>
                          <w:ind w:left="24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DMACCA</w:t>
                        </w:r>
                        <w:r>
                          <w:rPr>
                            <w:rFonts w:cs="Courier New" w:hAnsi="Courier New" w:eastAsia="Courier New" w:ascii="Courier New"/>
                            <w:spacing w:val="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NET</w:t>
                        </w:r>
                        <w:r>
                          <w:rPr>
                            <w:rFonts w:cs="Courier New" w:hAnsi="Courier New" w:eastAsia="Courier New" w:ascii="Courier New"/>
                            <w:spacing w:val="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213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Career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Technical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area: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Maximum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toward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degree.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15"/>
      </w:pP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              </w:t>
      </w:r>
      <w:r>
        <w:rPr>
          <w:rFonts w:cs="Times New Roman" w:hAnsi="Times New Roman" w:eastAsia="Times New Roman" w:ascii="Times New Roman"/>
          <w:color w:val="FF0000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MINIMUM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30.0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MUST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300+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LEVEL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ISU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/>
        <w:ind w:left="511"/>
        <w:sectPr>
          <w:pgMar w:header="0" w:footer="92" w:top="560" w:bottom="0" w:left="620" w:right="680"/>
          <w:pgSz w:w="12240" w:h="15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</w:t>
      </w:r>
      <w:r>
        <w:rPr>
          <w:rFonts w:cs="Times New Roman" w:hAnsi="Times New Roman" w:eastAsia="Times New Roman" w:ascii="Times New Roman"/>
          <w:b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10.00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                            </w:t>
      </w:r>
      <w:r>
        <w:rPr>
          <w:rFonts w:cs="Times New Roman" w:hAnsi="Times New Roman" w:eastAsia="Times New Roman" w:ascii="Times New Roman"/>
          <w:i/>
          <w:spacing w:val="13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sub-groups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i/>
          <w:spacing w:val="54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2.97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GPA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5"/>
        <w:ind w:left="511"/>
      </w:pPr>
      <w:r>
        <w:pict>
          <v:group style="position:absolute;margin-left:36.325pt;margin-top:259.45pt;width:536.35pt;height:0.85pt;mso-position-horizontal-relative:page;mso-position-vertical-relative:page;z-index:-1201" coordorigin="727,5189" coordsize="10727,17">
            <v:shape style="position:absolute;left:735;top:5198;width:10710;height:0" coordorigin="735,5198" coordsize="10710,0" path="m735,5198l11445,5198e" filled="f" stroked="t" strokeweight="0.85pt" strokecolor="#7F7F7F">
              <v:path arrowok="t"/>
            </v:shape>
            <v:shape style="position:absolute;left:735;top:5198;width:10710;height:0" coordorigin="735,5198" coordsize="10710,0" path="m735,5198l11445,5198e" filled="f" stroked="t" strokeweight="0.85pt" strokecolor="#7F7F7F">
              <v:path arrowok="t"/>
            </v:shape>
            <w10:wrap type="none"/>
          </v:group>
        </w:pict>
      </w:r>
      <w:r>
        <w:pict>
          <v:group style="position:absolute;margin-left:36.325pt;margin-top:621.21pt;width:536.35pt;height:0.85pt;mso-position-horizontal-relative:page;mso-position-vertical-relative:page;z-index:-1202" coordorigin="727,12424" coordsize="10727,17">
            <v:shape style="position:absolute;left:735;top:12433;width:10710;height:0" coordorigin="735,12433" coordsize="10710,0" path="m735,12433l11445,12433e" filled="f" stroked="t" strokeweight="0.85pt" strokecolor="#7F7F7F">
              <v:path arrowok="t"/>
            </v:shape>
            <v:shape style="position:absolute;left:735;top:12433;width:10710;height:0" coordorigin="735,12433" coordsize="10710,0" path="m735,12433l11445,12433e" filled="f" stroked="t" strokeweight="0.85pt" strokecolor="#7F7F7F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1203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1204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1205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1206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IN-P...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</w:t>
      </w:r>
      <w:r>
        <w:rPr>
          <w:rFonts w:cs="Times New Roman" w:hAnsi="Times New Roman" w:eastAsia="Times New Roman" w:ascii="Times New Roman"/>
          <w:b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14.00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Needs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sub-groups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491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5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492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00" w:val="left"/>
        </w:tabs>
        <w:jc w:val="left"/>
        <w:spacing w:before="54" w:lineRule="auto" w:line="260"/>
        <w:ind w:left="1435" w:right="3212" w:hanging="9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minimum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300+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level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approved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professional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technical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ISU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0"/>
        <w:ind w:left="1951"/>
      </w:pPr>
      <w:r>
        <w:rPr>
          <w:rFonts w:cs="Times New Roman" w:hAnsi="Times New Roman" w:eastAsia="Times New Roman" w:ascii="Times New Roman"/>
          <w:sz w:val="24"/>
          <w:szCs w:val="24"/>
        </w:rPr>
        <w:t>10.00</w:t>
      </w:r>
      <w:r>
        <w:rPr>
          <w:rFonts w:cs="Times New Roman" w:hAnsi="Times New Roman" w:eastAsia="Times New Roman" w:ascii="Times New Roman"/>
          <w:spacing w:val="-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1" w:lineRule="exact" w:line="280"/>
        <w:ind w:left="1435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IN-P...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                   </w:t>
      </w:r>
      <w:r>
        <w:rPr>
          <w:rFonts w:cs="Times New Roman" w:hAnsi="Times New Roman" w:eastAsia="Times New Roman" w:ascii="Times New Roman"/>
          <w:b/>
          <w:spacing w:val="5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14.00</w:t>
      </w:r>
      <w:r>
        <w:rPr>
          <w:rFonts w:cs="Times New Roman" w:hAnsi="Times New Roman" w:eastAsia="Times New Roman" w:ascii="Times New Roman"/>
          <w:spacing w:val="-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tbl>
      <w:tblPr>
        <w:tblW w:w="0" w:type="auto"/>
        <w:tblLook w:val="01E0"/>
        <w:jc w:val="left"/>
        <w:tblInd w:w="13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6" w:hRule="exact"/>
        </w:trPr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66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66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STAT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330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66"/>
              <w:ind w:left="5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66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B+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CPR</w:t>
            </w:r>
            <w:r>
              <w:rPr>
                <w:rFonts w:cs="Courier New" w:hAnsi="Courier New" w:eastAsia="Courier New" w:ascii="Courier New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310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5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B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8" w:hRule="exact"/>
        </w:trPr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CPR</w:t>
            </w:r>
            <w:r>
              <w:rPr>
                <w:rFonts w:cs="Courier New" w:hAnsi="Courier New" w:eastAsia="Courier New" w:ascii="Courier New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381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5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4.00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B-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16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COM</w:t>
            </w:r>
            <w:r>
              <w:rPr>
                <w:rFonts w:cs="Courier New" w:hAnsi="Courier New" w:eastAsia="Courier New" w:ascii="Courier New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309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5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CUR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16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CPR</w:t>
            </w:r>
            <w:r>
              <w:rPr>
                <w:rFonts w:cs="Courier New" w:hAnsi="Courier New" w:eastAsia="Courier New" w:ascii="Courier New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308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5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4.00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CUR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16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CPR</w:t>
            </w:r>
            <w:r>
              <w:rPr>
                <w:rFonts w:cs="Courier New" w:hAnsi="Courier New" w:eastAsia="Courier New" w:ascii="Courier New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489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5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4.00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CUR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72" w:hRule="exact"/>
        </w:trPr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16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CPR</w:t>
            </w:r>
            <w:r>
              <w:rPr>
                <w:rFonts w:cs="Courier New" w:hAnsi="Courier New" w:eastAsia="Courier New" w:ascii="Courier New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537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5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CUR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1435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Needs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b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400" w:val="left"/>
        </w:tabs>
        <w:jc w:val="left"/>
        <w:spacing w:lineRule="exact" w:line="260"/>
        <w:ind w:left="1407" w:right="1612" w:hanging="1292"/>
      </w:pPr>
      <w:r>
        <w:rPr>
          <w:rFonts w:cs="Times New Roman" w:hAnsi="Times New Roman" w:eastAsia="Times New Roman" w:ascii="Times New Roman"/>
          <w:color w:val="0000FF"/>
          <w:spacing w:val="0"/>
          <w:w w:val="100"/>
          <w:sz w:val="24"/>
          <w:szCs w:val="24"/>
        </w:rPr>
        <w:t>IP</w:t>
        <w:tab/>
      </w:r>
      <w:r>
        <w:rPr>
          <w:rFonts w:cs="Times New Roman" w:hAnsi="Times New Roman" w:eastAsia="Times New Roman" w:ascii="Times New Roman"/>
          <w:color w:val="0000FF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LAST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32.0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DEGREE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MUST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EARNED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WAIVER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FILE: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407" w:right="18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'OK'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GRADUATION.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APPLICABLE.</w:t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00" w:val="left"/>
        </w:tabs>
        <w:jc w:val="left"/>
        <w:spacing w:lineRule="auto" w:line="260"/>
        <w:ind w:left="1436" w:right="2650" w:hanging="93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**Upon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CUR/REG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course(s)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acceptable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grade(s),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taken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auto" w:line="260"/>
        <w:ind w:left="1436" w:right="313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ISU**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currently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institution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transferred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ISU,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message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143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accurate.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3"/>
        <w:ind w:left="1773" w:right="59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1" w:lineRule="exact" w:line="280"/>
        <w:ind w:left="1435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IN-P...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                   </w:t>
      </w:r>
      <w:r>
        <w:rPr>
          <w:rFonts w:cs="Times New Roman" w:hAnsi="Times New Roman" w:eastAsia="Times New Roman" w:ascii="Times New Roman"/>
          <w:b/>
          <w:spacing w:val="5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15.00</w:t>
      </w:r>
      <w:r>
        <w:rPr>
          <w:rFonts w:cs="Times New Roman" w:hAnsi="Times New Roman" w:eastAsia="Times New Roman" w:ascii="Times New Roman"/>
          <w:spacing w:val="-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tbl>
      <w:tblPr>
        <w:tblW w:w="0" w:type="auto"/>
        <w:tblLook w:val="01E0"/>
        <w:jc w:val="left"/>
        <w:tblInd w:w="13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6" w:hRule="exact"/>
        </w:trPr>
        <w:tc>
          <w:tcPr>
            <w:tcW w:w="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66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66"/>
              <w:ind w:left="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16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66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CPR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66"/>
              <w:ind w:left="49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537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66"/>
              <w:ind w:left="5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66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CUR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16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CPR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9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489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5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4.00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CUR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16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CPR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9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332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5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CUR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8" w:hRule="exact"/>
        </w:trPr>
        <w:tc>
          <w:tcPr>
            <w:tcW w:w="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16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CPR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9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308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5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4.00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CUR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16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COM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9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309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5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CUR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F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E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230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5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4.00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B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F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CPR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9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394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5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0.00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F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CPR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9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381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5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4.00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B-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8" w:hRule="exact"/>
        </w:trPr>
        <w:tc>
          <w:tcPr>
            <w:tcW w:w="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F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CPR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9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310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5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B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F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COM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9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252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5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C+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8" w:hRule="exact"/>
        </w:trPr>
        <w:tc>
          <w:tcPr>
            <w:tcW w:w="50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SU15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CPR</w:t>
            </w:r>
            <w:r>
              <w:rPr>
                <w:rFonts w:cs="Courier New" w:hAnsi="Courier New" w:eastAsia="Courier New" w:ascii="Courier New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396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5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0.00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50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STAT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330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5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B+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50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PSYCH</w:t>
            </w:r>
            <w:r>
              <w:rPr>
                <w:rFonts w:cs="Courier New" w:hAnsi="Courier New" w:eastAsia="Courier New" w:ascii="Courier New"/>
                <w:spacing w:val="6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315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5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A-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8" w:hRule="exact"/>
        </w:trPr>
        <w:tc>
          <w:tcPr>
            <w:tcW w:w="50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201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5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4.00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B-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50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CPR</w:t>
            </w:r>
            <w:r>
              <w:rPr>
                <w:rFonts w:cs="Courier New" w:hAnsi="Courier New" w:eastAsia="Courier New" w:ascii="Courier New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288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5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4.00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B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9" w:hRule="exact"/>
        </w:trPr>
        <w:tc>
          <w:tcPr>
            <w:tcW w:w="50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COM</w:t>
            </w:r>
            <w:r>
              <w:rPr>
                <w:rFonts w:cs="Courier New" w:hAnsi="Courier New" w:eastAsia="Courier New" w:ascii="Courier New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228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549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B+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32.0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completed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5"/>
      </w:pPr>
      <w:r>
        <w:rPr>
          <w:rFonts w:cs="Times New Roman" w:hAnsi="Times New Roman" w:eastAsia="Times New Roman" w:ascii="Times New Roman"/>
          <w:color w:val="0000FF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color w:val="0000FF"/>
          <w:spacing w:val="0"/>
          <w:w w:val="100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color w:val="0000FF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TOTALS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TERM--Degree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Audit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Calculations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40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Top/Down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TOP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3"/>
        <w:ind w:left="1893" w:right="345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2"/>
        <w:ind w:left="2071"/>
      </w:pPr>
      <w:r>
        <w:rPr>
          <w:rFonts w:cs="Times New Roman" w:hAnsi="Times New Roman" w:eastAsia="Times New Roman" w:ascii="Times New Roman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spacing w:val="-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attempted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       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points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1"/>
        <w:ind w:left="1435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IN-P...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</w:t>
      </w:r>
      <w:r>
        <w:rPr>
          <w:rFonts w:cs="Times New Roman" w:hAnsi="Times New Roman" w:eastAsia="Times New Roman" w:ascii="Times New Roman"/>
          <w:b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15.00</w:t>
      </w:r>
      <w:r>
        <w:rPr>
          <w:rFonts w:cs="Times New Roman" w:hAnsi="Times New Roman" w:eastAsia="Times New Roman" w:ascii="Times New Roman"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2"/>
        <w:ind w:left="14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3"/>
        <w:ind w:left="1773" w:right="3453"/>
        <w:sectPr>
          <w:pgMar w:header="0" w:footer="92" w:top="540" w:bottom="0" w:left="6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6"/>
        <w:ind w:left="1991"/>
      </w:pPr>
      <w:r>
        <w:pict>
          <v:group style="position:absolute;margin-left:36.325pt;margin-top:572.87pt;width:536.35pt;height:0.85pt;mso-position-horizontal-relative:page;mso-position-vertical-relative:page;z-index:-1196" coordorigin="727,11457" coordsize="10727,17">
            <v:shape style="position:absolute;left:735;top:11466;width:10710;height:0" coordorigin="735,11466" coordsize="10710,0" path="m735,11466l11445,11466e" filled="f" stroked="t" strokeweight="0.85pt" strokecolor="#7F7F7F">
              <v:path arrowok="t"/>
            </v:shape>
            <v:shape style="position:absolute;left:735;top:11466;width:10710;height:0" coordorigin="735,11466" coordsize="10710,0" path="m735,11466l11445,11466e" filled="f" stroked="t" strokeweight="0.85pt" strokecolor="#7F7F7F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1197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1198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1199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1200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24"/>
          <w:szCs w:val="24"/>
        </w:rPr>
        <w:t>14.00</w:t>
      </w:r>
      <w:r>
        <w:rPr>
          <w:rFonts w:cs="Times New Roman" w:hAnsi="Times New Roman" w:eastAsia="Times New Roman" w:ascii="Times New Roman"/>
          <w:spacing w:val="-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attempted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     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38.67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points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  </w:t>
      </w:r>
      <w:r>
        <w:rPr>
          <w:rFonts w:cs="Times New Roman" w:hAnsi="Times New Roman" w:eastAsia="Times New Roman" w:ascii="Times New Roman"/>
          <w:i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2.76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3"/>
        <w:ind w:left="147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3"/>
        <w:ind w:left="1813" w:right="345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2"/>
        <w:ind w:left="1991"/>
      </w:pPr>
      <w:r>
        <w:rPr>
          <w:rFonts w:cs="Times New Roman" w:hAnsi="Times New Roman" w:eastAsia="Times New Roman" w:ascii="Times New Roman"/>
          <w:sz w:val="24"/>
          <w:szCs w:val="24"/>
        </w:rPr>
        <w:t>17.00</w:t>
      </w:r>
      <w:r>
        <w:rPr>
          <w:rFonts w:cs="Times New Roman" w:hAnsi="Times New Roman" w:eastAsia="Times New Roman" w:ascii="Times New Roman"/>
          <w:spacing w:val="-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attempted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     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53.67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points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  </w:t>
      </w:r>
      <w:r>
        <w:rPr>
          <w:rFonts w:cs="Times New Roman" w:hAnsi="Times New Roman" w:eastAsia="Times New Roman" w:ascii="Times New Roman"/>
          <w:i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3.16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3"/>
        <w:ind w:left="147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3"/>
        <w:ind w:left="1813" w:right="345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2"/>
        <w:ind w:left="1991"/>
      </w:pPr>
      <w:r>
        <w:rPr>
          <w:rFonts w:cs="Times New Roman" w:hAnsi="Times New Roman" w:eastAsia="Times New Roman" w:ascii="Times New Roman"/>
          <w:sz w:val="24"/>
          <w:szCs w:val="24"/>
        </w:rPr>
        <w:t>15.00</w:t>
      </w:r>
      <w:r>
        <w:rPr>
          <w:rFonts w:cs="Times New Roman" w:hAnsi="Times New Roman" w:eastAsia="Times New Roman" w:ascii="Times New Roman"/>
          <w:spacing w:val="-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attempted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     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52.33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points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  </w:t>
      </w:r>
      <w:r>
        <w:rPr>
          <w:rFonts w:cs="Times New Roman" w:hAnsi="Times New Roman" w:eastAsia="Times New Roman" w:ascii="Times New Roman"/>
          <w:i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3.49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3"/>
        <w:ind w:left="147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SU2014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3"/>
        <w:ind w:left="1813" w:right="345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2"/>
        <w:ind w:left="2111"/>
      </w:pPr>
      <w:r>
        <w:rPr>
          <w:rFonts w:cs="Times New Roman" w:hAnsi="Times New Roman" w:eastAsia="Times New Roman" w:ascii="Times New Roman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spacing w:val="-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attempted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       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points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3"/>
        <w:ind w:left="147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3"/>
        <w:ind w:left="1813" w:right="345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2"/>
        <w:ind w:left="1991"/>
      </w:pPr>
      <w:r>
        <w:rPr>
          <w:rFonts w:cs="Times New Roman" w:hAnsi="Times New Roman" w:eastAsia="Times New Roman" w:ascii="Times New Roman"/>
          <w:sz w:val="24"/>
          <w:szCs w:val="24"/>
        </w:rPr>
        <w:t>10.00</w:t>
      </w:r>
      <w:r>
        <w:rPr>
          <w:rFonts w:cs="Times New Roman" w:hAnsi="Times New Roman" w:eastAsia="Times New Roman" w:ascii="Times New Roman"/>
          <w:spacing w:val="-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attempted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     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22.98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points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  </w:t>
      </w:r>
      <w:r>
        <w:rPr>
          <w:rFonts w:cs="Times New Roman" w:hAnsi="Times New Roman" w:eastAsia="Times New Roman" w:ascii="Times New Roman"/>
          <w:i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2.30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3"/>
        <w:ind w:left="147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3"/>
        <w:ind w:left="1813" w:right="345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2"/>
        <w:ind w:left="2111"/>
      </w:pPr>
      <w:r>
        <w:rPr>
          <w:rFonts w:cs="Times New Roman" w:hAnsi="Times New Roman" w:eastAsia="Times New Roman" w:ascii="Times New Roman"/>
          <w:sz w:val="24"/>
          <w:szCs w:val="24"/>
        </w:rPr>
        <w:t>9.00</w:t>
      </w:r>
      <w:r>
        <w:rPr>
          <w:rFonts w:cs="Times New Roman" w:hAnsi="Times New Roman" w:eastAsia="Times New Roman" w:ascii="Times New Roman"/>
          <w:spacing w:val="-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attempted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     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24.34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points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  </w:t>
      </w:r>
      <w:r>
        <w:rPr>
          <w:rFonts w:cs="Times New Roman" w:hAnsi="Times New Roman" w:eastAsia="Times New Roman" w:ascii="Times New Roman"/>
          <w:i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2.70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3"/>
        <w:ind w:left="147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3"/>
        <w:ind w:left="1813" w:right="345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2"/>
        <w:ind w:left="2111"/>
      </w:pPr>
      <w:r>
        <w:rPr>
          <w:rFonts w:cs="Times New Roman" w:hAnsi="Times New Roman" w:eastAsia="Times New Roman" w:ascii="Times New Roman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spacing w:val="-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attempted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       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points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3"/>
        <w:ind w:left="147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3"/>
        <w:ind w:left="1933" w:right="345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2"/>
        <w:ind w:left="2111"/>
      </w:pPr>
      <w:r>
        <w:rPr>
          <w:rFonts w:cs="Times New Roman" w:hAnsi="Times New Roman" w:eastAsia="Times New Roman" w:ascii="Times New Roman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spacing w:val="-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attempted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       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points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3"/>
        <w:ind w:left="147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3"/>
        <w:ind w:left="1933" w:right="345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2" w:lineRule="exact" w:line="260"/>
        <w:ind w:left="2111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spacing w:val="-3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attempted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                      </w:t>
      </w:r>
      <w:r>
        <w:rPr>
          <w:rFonts w:cs="Times New Roman" w:hAnsi="Times New Roman" w:eastAsia="Times New Roman" w:ascii="Times New Roman"/>
          <w:i/>
          <w:spacing w:val="2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spacing w:val="-3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points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47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3"/>
        <w:ind w:left="19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course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2" w:lineRule="exact" w:line="260"/>
        <w:ind w:left="2111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spacing w:val="-3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attempted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                      </w:t>
      </w:r>
      <w:r>
        <w:rPr>
          <w:rFonts w:cs="Times New Roman" w:hAnsi="Times New Roman" w:eastAsia="Times New Roman" w:ascii="Times New Roman"/>
          <w:i/>
          <w:spacing w:val="2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spacing w:val="-3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points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47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3"/>
        <w:ind w:left="19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2"/>
        <w:ind w:left="2111"/>
      </w:pPr>
      <w:r>
        <w:rPr>
          <w:rFonts w:cs="Times New Roman" w:hAnsi="Times New Roman" w:eastAsia="Times New Roman" w:ascii="Times New Roman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spacing w:val="-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attempted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       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points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ind w:left="117" w:right="387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=================================================================</w:t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60"/>
        <w:ind w:left="2565" w:right="2835"/>
        <w:sectPr>
          <w:pgMar w:header="0" w:footer="92" w:top="540" w:bottom="0" w:left="580" w:right="1720"/>
          <w:pgSz w:w="12240" w:h="15840"/>
        </w:sectPr>
      </w:pPr>
      <w:r>
        <w:pict>
          <v:shape type="#_x0000_t202" style="position:absolute;margin-left:34.75pt;margin-top:603.741pt;width:472pt;height:150.2pt;mso-position-horizontal-relative:page;mso-position-vertical-relative:page;z-index:-119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76" w:hRule="exact"/>
                    </w:trPr>
                    <w:tc>
                      <w:tcPr>
                        <w:tcW w:w="4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24"/>
                            <w:szCs w:val="24"/>
                          </w:rPr>
                          <w:t>OK</w:t>
                        </w:r>
                      </w:p>
                    </w:tc>
                    <w:tc>
                      <w:tcPr>
                        <w:tcW w:w="4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ind w:left="72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24"/>
                            <w:szCs w:val="24"/>
                          </w:rPr>
                          <w:t>=Requirement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24"/>
                            <w:szCs w:val="24"/>
                          </w:rPr>
                          <w:t>Complete</w:t>
                        </w:r>
                      </w:p>
                    </w:tc>
                    <w:tc>
                      <w:tcPr>
                        <w:tcW w:w="49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ind w:left="28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24"/>
                            <w:szCs w:val="24"/>
                          </w:rPr>
                          <w:t>&gt;D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24"/>
                            <w:szCs w:val="24"/>
                          </w:rPr>
                          <w:t>Designated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24"/>
                            <w:szCs w:val="24"/>
                          </w:rPr>
                          <w:t>Repeat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24"/>
                            <w:szCs w:val="24"/>
                          </w:rPr>
                          <w:t>Course</w:t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4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NO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72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=Requirement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NOT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Complete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9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8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&gt;RP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Repeatable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course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4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IP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72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=Requirement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In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Progress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9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8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IN-P...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=Sub-Req.In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Progress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4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&gt;R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72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=Course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repeated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in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future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9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8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AUD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=Audited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course-no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credit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4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IX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72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=cur/reg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PNP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course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9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8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T4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=4yr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college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transfer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credit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4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+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72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=Sub-Req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Complete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9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8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T2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=2yr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college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transfer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credit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4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72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=Sub-Req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NOT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Complete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9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8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TT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=Career/Tech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transfer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credit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4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72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=Required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Course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9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8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CUR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=currently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enrolled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course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4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&gt;S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72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=Split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Course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9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8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REG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=currently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registered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course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4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&gt;P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72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=P-NP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course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9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8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TCUR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=Test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out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crs,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holding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file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52" w:hRule="exact"/>
                    </w:trPr>
                    <w:tc>
                      <w:tcPr>
                        <w:tcW w:w="4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&gt;@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72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=Repeated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course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9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88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&gt;-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=Short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credits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due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2"/>
                            <w:sz w:val="24"/>
                            <w:szCs w:val="24"/>
                          </w:rPr>
                          <w:t>limit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-------------LEGEND------------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74"/>
        <w:ind w:left="115"/>
      </w:pPr>
      <w:r>
        <w:pict>
          <v:group style="position:absolute;margin-left:36.455pt;margin-top:400.3pt;width:536.09pt;height:1.6pt;mso-position-horizontal-relative:page;mso-position-vertical-relative:page;z-index:-1190" coordorigin="729,8006" coordsize="10722,32">
            <v:shape style="position:absolute;left:735;top:8012;width:10710;height:0" coordorigin="735,8012" coordsize="10710,0" path="m735,8012l11445,8012e" filled="f" stroked="t" strokeweight="0.59pt" strokecolor="#000000">
              <v:path arrowok="t"/>
            </v:shape>
            <v:shape style="position:absolute;left:735;top:8032;width:10710;height:0" coordorigin="735,8032" coordsize="10710,0" path="m735,8032l11445,8032e" filled="f" stroked="t" strokeweight="0.59pt" strokecolor="#000000">
              <v:path arrowok="t"/>
            </v:shape>
            <v:shape style="position:absolute;left:735;top:8012;width:10710;height:0" coordorigin="735,8012" coordsize="10710,0" path="m735,8012l11445,8012e" filled="f" stroked="t" strokeweight="0.59pt" strokecolor="#000000">
              <v:path arrowok="t"/>
            </v:shape>
            <v:shape style="position:absolute;left:735;top:8032;width:10710;height:0" coordorigin="735,8032" coordsize="10710,0" path="m735,8032l11445,8032e" filled="f" stroked="t" strokeweight="0.59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1191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1192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1193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1194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&gt;*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=Previous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grade:I(incomplete)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&gt;G=Non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&amp;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Designated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Rpt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Course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&gt;T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=P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to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graded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or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NP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to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not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&gt;H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Honors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course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&gt;I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=Incomplete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Grade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    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**=Not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Including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IN-P...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Courses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&gt;N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=Non-Designated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Rpt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Course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I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Academic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Renew/Ignore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course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-TR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Transfer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work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prior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to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1980's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with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no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grade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assigned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IPT(2,4,T)=Transfer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course,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prospective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student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NTR(2,4)=No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Transfer,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remedial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course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=================================================================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******************This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is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an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advising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tool.**********************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This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degree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evaluation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has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been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prepared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to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assist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you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in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determining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your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academic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progress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at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Iowa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State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University.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While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efforts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have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been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made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to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ensure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its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accuracy,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final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responsibility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for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meeting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graduation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requirements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resides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with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15"/>
      </w:pP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you.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25" w:lineRule="exact" w:line="260"/>
        <w:ind w:left="115" w:right="960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The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Office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of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the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Registrar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along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with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your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major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college/department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will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certify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your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successful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completion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of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degree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requirements.</w:t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 w:lineRule="exact" w:line="260"/>
        <w:ind w:left="115"/>
      </w:pPr>
      <w:r>
        <w:pict>
          <v:group style="position:absolute;margin-left:166.104pt;margin-top:14.5862pt;width:331.692pt;height:0.492pt;mso-position-horizontal-relative:page;mso-position-vertical-relative:paragraph;z-index:-1189" coordorigin="3322,292" coordsize="6634,10">
            <v:shape style="position:absolute;left:3327;top:297;width:6624;height:0" coordorigin="3327,297" coordsize="6624,0" path="m3327,297l9951,297e" filled="f" stroked="t" strokeweight="0.492pt" strokecolor="#000000">
              <v:path arrowok="t"/>
            </v:shape>
            <v:shape style="position:absolute;left:3327;top:297;width:6624;height:0" coordorigin="3327,297" coordsize="6624,0" path="m3327,297l9951,297e" filled="f" stroked="t" strokeweight="0.492pt" strokecolor="#000000">
              <v:path arrowok="t"/>
            </v:shape>
            <v:shape style="position:absolute;left:3327;top:297;width:6624;height:0" coordorigin="3327,297" coordsize="6624,0" path="m3327,297l9951,297e" filled="f" stroked="t" strokeweight="0.492pt" strokecolor="#000000">
              <v:path arrowok="t"/>
            </v:shape>
            <v:shape style="position:absolute;left:3327;top:297;width:6624;height:0" coordorigin="3327,297" coordsize="6624,0" path="m3327,297l9951,297e" filled="f" stroked="t" strokeweight="0.492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Adviser</w: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Signature: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 w:lineRule="exact" w:line="260"/>
        <w:ind w:left="115"/>
      </w:pPr>
      <w:r>
        <w:pict>
          <v:group style="position:absolute;margin-left:187.704pt;margin-top:14.5862pt;width:310.092pt;height:0.492pt;mso-position-horizontal-relative:page;mso-position-vertical-relative:paragraph;z-index:-1188" coordorigin="3754,292" coordsize="6202,10">
            <v:shape style="position:absolute;left:3759;top:297;width:6192;height:0" coordorigin="3759,297" coordsize="6192,0" path="m3759,297l9951,297e" filled="f" stroked="t" strokeweight="0.492pt" strokecolor="#000000">
              <v:path arrowok="t"/>
            </v:shape>
            <v:shape style="position:absolute;left:3759;top:297;width:6192;height:0" coordorigin="3759,297" coordsize="6192,0" path="m3759,297l9951,297e" filled="f" stroked="t" strokeweight="0.492pt" strokecolor="#000000">
              <v:path arrowok="t"/>
            </v:shape>
            <v:shape style="position:absolute;left:3759;top:297;width:6192;height:0" coordorigin="3759,297" coordsize="6192,0" path="m3759,297l9951,297e" filled="f" stroked="t" strokeweight="0.492pt" strokecolor="#000000">
              <v:path arrowok="t"/>
            </v:shape>
            <v:shape style="position:absolute;left:3759;top:297;width:6192;height:0" coordorigin="3759,297" coordsize="6192,0" path="m3759,297l9951,297e" filled="f" stroked="t" strokeweight="0.492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Dept.</w: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Head</w: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Signature: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25" w:lineRule="exact" w:line="260"/>
        <w:ind w:left="3859" w:right="384" w:hanging="3744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=================================================================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MEMO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SECTION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 w:right="384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1/23/15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*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CPR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E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-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ADD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CJ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ST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2T04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TO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GEE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#1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AS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THEIR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IS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A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SEQUENCE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WITH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CJ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ST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1T03.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*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OK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PER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V.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THORLAND-OSTER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1"/>
        <w:ind w:left="115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=================================================================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9"/>
        <w:ind w:left="175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*************************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***********************</w:t>
      </w:r>
    </w:p>
    <w:sectPr>
      <w:pgMar w:header="0" w:footer="92" w:top="540" w:bottom="0" w:left="620" w:right="172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65.06pt;margin-top:776.394pt;width:56.38pt;height:14pt;mso-position-horizontal-relative:page;mso-position-vertical-relative:page;z-index:-124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100"/>
                    <w:sz w:val="24"/>
                    <w:szCs w:val="24"/>
                  </w:rPr>
                  <w:t>Page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100"/>
                    <w:sz w:val="24"/>
                    <w:szCs w:val="24"/>
                  </w:rPr>
                  <w:t>of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100"/>
                    <w:sz w:val="24"/>
                    <w:szCs w:val="24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hyperlink" Target="mailto:rbrooks@iastate.edu" TargetMode="External"/><Relationship Id="rId6" Type="http://schemas.openxmlformats.org/officeDocument/2006/relationships/hyperlink" Target="mailto:vlthorl@iastate.edu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