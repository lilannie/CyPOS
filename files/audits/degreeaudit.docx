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 w:lineRule="exact" w:line="260"/>
        <w:ind w:left="115" w:right="-56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PREPARED: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 w:lineRule="exact" w:line="260"/>
        <w:ind w:right="-5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01/23/16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03:18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 w:lineRule="exact" w:line="260"/>
        <w:sectPr>
          <w:pgNumType w:start="1"/>
          <w:pgMar w:footer="92" w:header="0" w:top="660" w:bottom="0" w:left="620" w:right="500"/>
          <w:footerReference w:type="default" r:id="rId4"/>
          <w:pgSz w:w="12240" w:h="15840"/>
          <w:cols w:num="3" w:equalWidth="off">
            <w:col w:w="1395" w:space="300"/>
            <w:col w:w="2007" w:space="6222"/>
            <w:col w:w="119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154368239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 w:right="-5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STEENSON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ANNE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right="-56"/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GRADUATION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DATE: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660" w:bottom="0" w:left="620" w:right="500"/>
          <w:cols w:num="3" w:equalWidth="off">
            <w:col w:w="2222" w:space="5056"/>
            <w:col w:w="2247" w:space="300"/>
            <w:col w:w="129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Spring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2018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 w:right="-56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CODE: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right="-5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right="-56"/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CATALOG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4"/>
          <w:szCs w:val="24"/>
        </w:rPr>
        <w:t>YEAR: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660" w:bottom="0" w:left="620" w:right="500"/>
          <w:cols w:num="4" w:equalWidth="off">
            <w:col w:w="2042" w:space="300"/>
            <w:col w:w="767" w:space="5335"/>
            <w:col w:w="1781" w:space="301"/>
            <w:col w:w="59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 w:right="-5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UNIVERSITY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sectPr>
          <w:type w:val="continuous"/>
          <w:pgSz w:w="12240" w:h="15840"/>
          <w:pgMar w:top="660" w:bottom="0" w:left="620" w:right="500"/>
          <w:cols w:num="2" w:equalWidth="off">
            <w:col w:w="3075" w:space="875"/>
            <w:col w:w="7170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0820" w:val="left"/>
        </w:tabs>
        <w:jc w:val="left"/>
        <w:spacing w:lineRule="exact" w:line="260"/>
        <w:ind w:left="115"/>
      </w:pPr>
      <w:r>
        <w:pict>
          <v:group style="position:absolute;margin-left:0pt;margin-top:792pt;width:0pt;height:0pt;mso-position-horizontal-relative:page;mso-position-vertical-relative:page;z-index:-655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56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57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58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36.75pt;margin-top:15.0011pt;width:535.5pt;height:0pt;mso-position-horizontal-relative:page;mso-position-vertical-relative:paragraph;z-index:-651" coordorigin="735,300" coordsize="10710,0">
            <v:shape style="position:absolute;left:735;top:300;width:10710;height:0" coordorigin="735,300" coordsize="10710,0" path="m735,300l11445,300e" filled="f" stroked="t" strokeweight="0.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  <w:u w:val="single" w:color="000000"/>
        </w:rPr>
        <w:t>                                                                 </w:t>
      </w:r>
      <w:r>
        <w:rPr>
          <w:rFonts w:cs="Times New Roman" w:hAnsi="Times New Roman" w:eastAsia="Times New Roman" w:ascii="Times New Roman"/>
          <w:spacing w:val="5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5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BACHELOR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OF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SCIENCE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15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Student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Info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Curriculum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E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Classified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Junior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Entry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type: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Direct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from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HS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pict>
          <v:group style="position:absolute;margin-left:86.8pt;margin-top:10.1465pt;width:144.7pt;height:0.7pt;mso-position-horizontal-relative:page;mso-position-vertical-relative:paragraph;z-index:-646" coordorigin="1736,203" coordsize="2894,14">
            <v:shape style="position:absolute;left:1743;top:210;width:2880;height:0" coordorigin="1743,210" coordsize="2880,0" path="m1743,210l4623,210e" filled="f" stroked="t" strokeweight="0.7pt" strokecolor="#0000FF">
              <v:path arrowok="t"/>
            </v:shape>
            <v:shape style="position:absolute;left:1743;top:210;width:2880;height:0" coordorigin="1743,210" coordsize="2880,0" path="m1743,210l4623,210e" filled="f" stroked="t" strokeweight="0.7pt" strokecolor="#0000FF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Email: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hyperlink r:id="rId5">
        <w:r>
          <w:rPr>
            <w:rFonts w:cs="Courier New" w:hAnsi="Courier New" w:eastAsia="Courier New" w:ascii="Courier New"/>
            <w:color w:val="0000FF"/>
            <w:spacing w:val="0"/>
            <w:w w:val="100"/>
            <w:position w:val="2"/>
            <w:sz w:val="24"/>
            <w:szCs w:val="24"/>
          </w:rPr>
          <w:t>lilannie@iastate.edu</w:t>
        </w:r>
        <w:r>
          <w:rPr>
            <w:rFonts w:cs="Courier New" w:hAnsi="Courier New" w:eastAsia="Courier New" w:ascii="Courier New"/>
            <w:color w:val="000000"/>
            <w:spacing w:val="0"/>
            <w:w w:val="100"/>
            <w:position w:val="0"/>
            <w:sz w:val="24"/>
            <w:szCs w:val="24"/>
          </w:rPr>
        </w:r>
      </w:hyperlink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Entered: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Fall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2014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Graduate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Spring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2018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Total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credits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87.00**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   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CUM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GPA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3.60**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Total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deficient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quality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points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0.00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Drops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remaining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3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Designated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repeat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credits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used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0.00**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Citizen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PNP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credits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earned: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0.00**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PNP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in-progress: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0.00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**Not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including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in-progress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courses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Adviser: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MARTIN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DEBORAH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L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411"/>
      </w:pPr>
      <w:r>
        <w:pict>
          <v:group style="position:absolute;margin-left:101.2pt;margin-top:10.1465pt;width:195.1pt;height:0.7pt;mso-position-horizontal-relative:page;mso-position-vertical-relative:paragraph;z-index:-648" coordorigin="2024,203" coordsize="3902,14">
            <v:shape style="position:absolute;left:2031;top:210;width:3888;height:0" coordorigin="2031,210" coordsize="3888,0" path="m2031,210l5919,210e" filled="f" stroked="t" strokeweight="0.7pt" strokecolor="#0000FF">
              <v:path arrowok="t"/>
            </v:shape>
            <v:shape style="position:absolute;left:2031;top:210;width:3888;height:0" coordorigin="2031,210" coordsize="3888,0" path="m2031,210l5919,210e" filled="f" stroked="t" strokeweight="0.7pt" strokecolor="#0000FF">
              <v:path arrowok="t"/>
            </v:shape>
            <w10:wrap type="none"/>
          </v:group>
        </w:pict>
      </w:r>
      <w:r>
        <w:pict>
          <v:group style="position:absolute;margin-left:310pt;margin-top:10.1465pt;width:195.1pt;height:0.7pt;mso-position-horizontal-relative:page;mso-position-vertical-relative:paragraph;z-index:-647" coordorigin="6200,203" coordsize="3902,14">
            <v:shape style="position:absolute;left:6207;top:210;width:3888;height:0" coordorigin="6207,210" coordsize="3888,0" path="m6207,210l10095,210e" filled="f" stroked="t" strokeweight="0.7pt" strokecolor="#0000FF">
              <v:path arrowok="t"/>
            </v:shape>
            <v:shape style="position:absolute;left:6207;top:210;width:3888;height:0" coordorigin="6207,210" coordsize="3888,0" path="m6207,210l10095,210e" filled="f" stroked="t" strokeweight="0.7pt" strokecolor="#0000FF">
              <v:path arrowok="t"/>
            </v:shape>
            <w10:wrap type="none"/>
          </v:group>
        </w:pict>
      </w:r>
      <w:hyperlink r:id="rId6">
        <w:r>
          <w:rPr>
            <w:rFonts w:cs="Courier New" w:hAnsi="Courier New" w:eastAsia="Courier New" w:ascii="Courier New"/>
            <w:color w:val="0000FF"/>
            <w:spacing w:val="0"/>
            <w:w w:val="100"/>
            <w:position w:val="2"/>
            <w:sz w:val="24"/>
            <w:szCs w:val="24"/>
          </w:rPr>
          <w:t>dlmartin@iastate.edu</w:t>
        </w:r>
        <w:r>
          <w:rPr>
            <w:rFonts w:cs="Courier New" w:hAnsi="Courier New" w:eastAsia="Courier New" w:ascii="Courier New"/>
            <w:color w:val="000000"/>
            <w:spacing w:val="0"/>
            <w:w w:val="100"/>
            <w:position w:val="0"/>
            <w:sz w:val="24"/>
            <w:szCs w:val="24"/>
          </w:rPr>
        </w:r>
      </w:hyperlink>
    </w:p>
    <w:p>
      <w:pPr>
        <w:rPr>
          <w:rFonts w:cs="Courier New" w:hAnsi="Courier New" w:eastAsia="Courier New" w:ascii="Courier New"/>
          <w:sz w:val="24"/>
          <w:szCs w:val="24"/>
        </w:rPr>
        <w:tabs>
          <w:tab w:pos="10820" w:val="left"/>
        </w:tabs>
        <w:jc w:val="left"/>
        <w:spacing w:lineRule="exact" w:line="260"/>
        <w:ind w:left="115"/>
      </w:pPr>
      <w:r>
        <w:pict>
          <v:group style="position:absolute;margin-left:36.75pt;margin-top:14.1115pt;width:535.5pt;height:0pt;mso-position-horizontal-relative:page;mso-position-vertical-relative:paragraph;z-index:-650" coordorigin="735,282" coordsize="10710,0">
            <v:shape style="position:absolute;left:735;top:282;width:10710;height:0" coordorigin="735,282" coordsize="10710,0" path="m735,282l11445,282e" filled="f" stroked="t" strokeweight="0.59pt" strokecolor="#000000">
              <v:path arrowok="t"/>
            </v:shape>
            <w10:wrap type="none"/>
          </v:group>
        </w:pict>
      </w:r>
      <w:r>
        <w:pict>
          <v:group style="position:absolute;margin-left:36.455pt;margin-top:35.2265pt;width:536.09pt;height:1.6pt;mso-position-horizontal-relative:page;mso-position-vertical-relative:paragraph;z-index:-649" coordorigin="729,705" coordsize="10722,32">
            <v:shape style="position:absolute;left:735;top:710;width:10710;height:0" coordorigin="735,710" coordsize="10710,0" path="m735,710l11445,710e" filled="f" stroked="t" strokeweight="0.59pt" strokecolor="#000000">
              <v:path arrowok="t"/>
            </v:shape>
            <v:shape style="position:absolute;left:735;top:731;width:10710;height:0" coordorigin="735,731" coordsize="10710,0" path="m735,731l11445,731e" filled="f" stroked="t" strokeweight="0.58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position w:val="2"/>
          <w:sz w:val="24"/>
          <w:szCs w:val="24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S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 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+CT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 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CL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  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******COMM.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 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LEADERSHIP/PUBLIC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 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SVC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 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CERTIFICATE******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> </w:t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  <w:tab/>
      </w:r>
      <w:r>
        <w:rPr>
          <w:rFonts w:cs="Courier New" w:hAnsi="Courier New" w:eastAsia="Courier New" w:ascii="Courier New"/>
          <w:position w:val="2"/>
          <w:sz w:val="24"/>
          <w:szCs w:val="24"/>
          <w:u w:val="single" w:color="000000"/>
        </w:rPr>
      </w:r>
      <w:r>
        <w:rPr>
          <w:rFonts w:cs="Courier New" w:hAnsi="Courier New" w:eastAsia="Courier New" w:ascii="Courier New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89"/>
        <w:ind w:left="2182" w:right="2363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REQUIREMENT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SATISFIED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BACHELOR'S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CURRICULUM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exact" w:line="260"/>
        <w:ind w:left="115" w:right="60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---125.0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institution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toward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---2.00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CUMULATIVE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AVERAGE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---COMPLETION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REQUIREMENTS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BELOW.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15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*******************************************************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77" w:right="5443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color w:val="FF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--------TOTAL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--------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3" w:lineRule="auto" w:line="270"/>
        <w:ind w:left="511" w:right="7117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71.00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IN-P...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4"/>
          <w:szCs w:val="24"/>
        </w:rPr>
        <w:t>     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39.00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60"/>
        <w:ind w:left="1435" w:right="49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Career/Tech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913" w:right="7261"/>
      </w:pPr>
      <w:r>
        <w:rPr>
          <w:rFonts w:cs="Times New Roman" w:hAnsi="Times New Roman" w:eastAsia="Times New Roman" w:ascii="Times New Roman"/>
          <w:sz w:val="24"/>
          <w:szCs w:val="24"/>
        </w:rPr>
        <w:t>11.00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ISU/FOUR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913" w:right="7261"/>
      </w:pPr>
      <w:r>
        <w:rPr>
          <w:rFonts w:cs="Times New Roman" w:hAnsi="Times New Roman" w:eastAsia="Times New Roman" w:ascii="Times New Roman"/>
          <w:sz w:val="24"/>
          <w:szCs w:val="24"/>
        </w:rPr>
        <w:t>60.00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 w:lineRule="exact" w:line="280"/>
        <w:ind w:left="1435"/>
      </w:pPr>
      <w:r>
        <w:pict>
          <v:group style="position:absolute;margin-left:36.75pt;margin-top:44.9981pt;width:535.5pt;height:0pt;mso-position-horizontal-relative:page;mso-position-vertical-relative:paragraph;z-index:-653" coordorigin="735,900" coordsize="10710,0">
            <v:shape style="position:absolute;left:735;top:900;width:10710;height:0" coordorigin="735,900" coordsize="10710,0" path="m735,900l11445,900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36.325pt;margin-top:22.0731pt;width:536.35pt;height:0.85pt;mso-position-horizontal-relative:page;mso-position-vertical-relative:paragraph;z-index:-652" coordorigin="727,441" coordsize="10727,17">
            <v:shape style="position:absolute;left:735;top:450;width:10710;height:0" coordorigin="735,450" coordsize="10710,0" path="m735,450l11445,450e" filled="f" stroked="t" strokeweight="0.85pt" strokecolor="#7F7F7F">
              <v:path arrowok="t"/>
            </v:shape>
            <v:shape style="position:absolute;left:735;top:450;width:10710;height:0" coordorigin="735,450" coordsize="10710,0" path="m735,450l11445,450e" filled="f" stroked="t" strokeweight="0.85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IN-P...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8" w:lineRule="exact" w:line="260"/>
        <w:ind w:left="1407" w:right="50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-------------APPLY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GRADUATION--------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students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available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AccessPlus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7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'Student'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tab.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8" w:lineRule="exact" w:line="260"/>
        <w:ind w:left="1407" w:right="4193"/>
      </w:pPr>
      <w:r>
        <w:pict>
          <v:group style="position:absolute;margin-left:36.75pt;margin-top:47.005pt;width:535.5pt;height:0pt;mso-position-horizontal-relative:page;mso-position-vertical-relative:paragraph;z-index:-654" coordorigin="735,940" coordsize="10710,0">
            <v:shape style="position:absolute;left:735;top:940;width:10710;height:0" coordorigin="735,940" coordsize="10710,0" path="m735,940l11445,940e" filled="f" stroked="t" strokeweight="0.85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non-refundable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graduation.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5"/>
      </w:pP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7F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PERSPECTIVES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511"/>
        <w:sectPr>
          <w:type w:val="continuous"/>
          <w:pgSz w:w="12240" w:h="15840"/>
          <w:pgMar w:top="660" w:bottom="0" w:left="620" w:right="50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76" w:lineRule="exact" w:line="200"/>
        <w:ind w:left="1435"/>
      </w:pPr>
      <w:r>
        <w:pict>
          <v:group style="position:absolute;margin-left:36.325pt;margin-top:53.91pt;width:536.35pt;height:0.85pt;mso-position-horizontal-relative:page;mso-position-vertical-relative:page;z-index:-637" coordorigin="727,1078" coordsize="10727,17">
            <v:shape style="position:absolute;left:735;top:1087;width:10710;height:0" coordorigin="735,1087" coordsize="10710,0" path="m735,1087l11445,1087e" filled="f" stroked="t" strokeweight="0.85pt" strokecolor="#7F7F7F">
              <v:path arrowok="t"/>
            </v:shape>
            <v:shape style="position:absolute;left:735;top:1087;width:10710;height:0" coordorigin="735,1087" coordsize="10710,0" path="m735,1087l11445,1087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36.325pt;margin-top:109.67pt;width:536.35pt;height:0.85pt;mso-position-horizontal-relative:page;mso-position-vertical-relative:page;z-index:-638" coordorigin="727,2193" coordsize="10727,17">
            <v:shape style="position:absolute;left:735;top:2202;width:10710;height:0" coordorigin="735,2202" coordsize="10710,0" path="m735,2202l11445,2202e" filled="f" stroked="t" strokeweight="0.85pt" strokecolor="#7F7F7F">
              <v:path arrowok="t"/>
            </v:shape>
            <v:shape style="position:absolute;left:735;top:2202;width:10710;height:0" coordorigin="735,2202" coordsize="10710,0" path="m735,2202l11445,2202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36.325pt;margin-top:260.13pt;width:536.35pt;height:0.85pt;mso-position-horizontal-relative:page;mso-position-vertical-relative:page;z-index:-639" coordorigin="727,5203" coordsize="10727,17">
            <v:shape style="position:absolute;left:735;top:5211;width:10710;height:0" coordorigin="735,5211" coordsize="10710,0" path="m735,5211l11445,5211e" filled="f" stroked="t" strokeweight="0.85pt" strokecolor="#7F7F7F">
              <v:path arrowok="t"/>
            </v:shape>
            <v:shape style="position:absolute;left:735;top:5211;width:10710;height:0" coordorigin="735,5211" coordsize="10710,0" path="m735,5211l11445,5211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36.325pt;margin-top:333.81pt;width:536.35pt;height:0.85pt;mso-position-horizontal-relative:page;mso-position-vertical-relative:page;z-index:-640" coordorigin="727,6676" coordsize="10727,17">
            <v:shape style="position:absolute;left:735;top:6685;width:10710;height:0" coordorigin="735,6685" coordsize="10710,0" path="m735,6685l11445,6685e" filled="f" stroked="t" strokeweight="0.85pt" strokecolor="#7F7F7F">
              <v:path arrowok="t"/>
            </v:shape>
            <v:shape style="position:absolute;left:735;top:6685;width:10710;height:0" coordorigin="735,6685" coordsize="10710,0" path="m735,6685l11445,6685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36.325pt;margin-top:542.12pt;width:536.35pt;height:0.85pt;mso-position-horizontal-relative:page;mso-position-vertical-relative:page;z-index:-641" coordorigin="727,10842" coordsize="10727,17">
            <v:shape style="position:absolute;left:735;top:10851;width:10710;height:0" coordorigin="735,10851" coordsize="10710,0" path="m735,10851l11445,10851e" filled="f" stroked="t" strokeweight="0.85pt" strokecolor="#7F7F7F">
              <v:path arrowok="t"/>
            </v:shape>
            <v:shape style="position:absolute;left:735;top:10851;width:10710;height:0" coordorigin="735,10851" coordsize="10710,0" path="m735,10851l11445,10851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42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43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44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45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HIST</w:t>
      </w:r>
      <w:r>
        <w:rPr>
          <w:rFonts w:cs="Courier New" w:hAnsi="Courier New" w:eastAsia="Courier New" w:ascii="Courier New"/>
          <w:spacing w:val="5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201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2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T4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UNO</w:t>
      </w:r>
      <w:r>
        <w:rPr>
          <w:rFonts w:cs="Courier New" w:hAnsi="Courier New" w:eastAsia="Courier New" w:ascii="Courier New"/>
          <w:spacing w:val="4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HIST</w:t>
      </w:r>
      <w:r>
        <w:rPr>
          <w:rFonts w:cs="Courier New" w:hAnsi="Courier New" w:eastAsia="Courier New" w:ascii="Courier New"/>
          <w:spacing w:val="5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0"/>
          <w:sz w:val="16"/>
          <w:szCs w:val="16"/>
        </w:rPr>
        <w:t>151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5"/>
      </w:pP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7F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U.S.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DIVERSITY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 w:lineRule="exact" w:line="280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3.00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CL</w:t>
      </w:r>
      <w:r>
        <w:rPr>
          <w:rFonts w:cs="Courier New" w:hAnsi="Courier New" w:eastAsia="Courier New" w:ascii="Courier New"/>
          <w:spacing w:val="3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PS</w:t>
      </w:r>
      <w:r>
        <w:rPr>
          <w:rFonts w:cs="Courier New" w:hAnsi="Courier New" w:eastAsia="Courier New" w:ascii="Courier New"/>
          <w:spacing w:val="3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322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7" w:right="3856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color w:val="FF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COMMUNICATION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PROFICIENCY/LIB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160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7.00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ENGL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B+T4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9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NEBRWU</w:t>
      </w:r>
      <w:r>
        <w:rPr>
          <w:rFonts w:cs="Courier New" w:hAnsi="Courier New" w:eastAsia="Courier New" w:ascii="Courier New"/>
          <w:spacing w:val="7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ENG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001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57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ENGL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250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B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T4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NEBRWU</w:t>
      </w:r>
      <w:r>
        <w:rPr>
          <w:rFonts w:cs="Courier New" w:hAnsi="Courier New" w:eastAsia="Courier New" w:ascii="Courier New"/>
          <w:spacing w:val="7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ENG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002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LIB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 </w:t>
      </w:r>
      <w:r>
        <w:rPr>
          <w:rFonts w:cs="Courier New" w:hAnsi="Courier New" w:eastAsia="Courier New" w:ascii="Courier New"/>
          <w:spacing w:val="4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00" w:val="left"/>
        </w:tabs>
        <w:jc w:val="left"/>
        <w:spacing w:lineRule="exact" w:line="260"/>
        <w:ind w:left="1507" w:right="3213" w:hanging="1392"/>
      </w:pP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  <w:tab/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College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language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requirement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fulfilled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 w:lineRule="exact" w:line="460"/>
        <w:ind w:left="115" w:right="3452" w:firstLine="39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7F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EDUCATION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ELECTIVES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(15.0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left="1507"/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position w:val="1"/>
            <w:sz w:val="24"/>
            <w:szCs w:val="24"/>
          </w:rPr>
          <w:t>http://tinyurl.com/p6vd2mu</w:t>
        </w:r>
        <w:r>
          <w:rPr>
            <w:rFonts w:cs="Times New Roman" w:hAnsi="Times New Roman" w:eastAsia="Times New Roman" w:ascii="Times New Roman"/>
            <w:spacing w:val="0"/>
            <w:w w:val="100"/>
            <w:position w:val="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i/>
          <w:spacing w:val="5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4.00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05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6.0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approved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arts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humanities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13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3" w:hRule="exact"/>
        </w:trPr>
        <w:tc>
          <w:tcPr>
            <w:tcW w:w="1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8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13</w:t>
            </w:r>
            <w:r>
              <w:rPr>
                <w:rFonts w:cs="Courier New" w:hAnsi="Courier New" w:eastAsia="Courier New" w:ascii="Courier New"/>
                <w:spacing w:val="6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HIST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201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68"/>
              <w:ind w:left="59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28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T4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8"/>
              <w:ind w:left="24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UNO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HIST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151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30" w:hRule="exact"/>
        </w:trPr>
        <w:tc>
          <w:tcPr>
            <w:tcW w:w="1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4"/>
              <w:ind w:left="4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cs="Courier New" w:hAnsi="Courier New" w:eastAsia="Courier New" w:ascii="Courier New"/>
                <w:spacing w:val="6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HIST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202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4"/>
              <w:ind w:left="59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28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T4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54"/>
              <w:ind w:left="24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UNO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HIST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152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305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SU15</w:t>
      </w:r>
      <w:r>
        <w:rPr>
          <w:rFonts w:cs="Courier New" w:hAnsi="Courier New" w:eastAsia="Courier New" w:ascii="Courier New"/>
          <w:spacing w:val="6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ECON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101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T2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IWCCCB:</w:t>
      </w:r>
      <w:r>
        <w:rPr>
          <w:rFonts w:cs="Courier New" w:hAnsi="Courier New" w:eastAsia="Courier New" w:ascii="Courier New"/>
          <w:spacing w:val="8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ECN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130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POL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215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B+T4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9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UNO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PSCI</w:t>
      </w:r>
      <w:r>
        <w:rPr>
          <w:rFonts w:cs="Courier New" w:hAnsi="Courier New" w:eastAsia="Courier New" w:ascii="Courier New"/>
          <w:spacing w:val="5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110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00" w:val="left"/>
        </w:tabs>
        <w:jc w:val="left"/>
        <w:spacing w:before="78" w:lineRule="auto" w:line="260"/>
        <w:ind w:left="1436" w:right="3030" w:hanging="93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lists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40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W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201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 </w:t>
      </w:r>
      <w:r>
        <w:rPr>
          <w:rFonts w:cs="Courier New" w:hAnsi="Courier New" w:eastAsia="Courier New" w:ascii="Courier New"/>
          <w:spacing w:val="4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7" w:right="5422"/>
      </w:pP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7F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BASIC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(27.0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5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(INCLUDING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28.00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i/>
          <w:spacing w:val="5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3.08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CHEM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177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B-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ENGL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B+T4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9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NEBRWU</w:t>
      </w:r>
      <w:r>
        <w:rPr>
          <w:rFonts w:cs="Courier New" w:hAnsi="Courier New" w:eastAsia="Courier New" w:ascii="Courier New"/>
          <w:spacing w:val="7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ENG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001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ENGL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250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B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T4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NEBRWU</w:t>
      </w:r>
      <w:r>
        <w:rPr>
          <w:rFonts w:cs="Courier New" w:hAnsi="Courier New" w:eastAsia="Courier New" w:ascii="Courier New"/>
          <w:spacing w:val="7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ENG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002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tbl>
      <w:tblPr>
        <w:tblW w:w="0" w:type="auto"/>
        <w:tblLook w:val="01E0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2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+</w:t>
            </w:r>
          </w:p>
        </w:tc>
        <w:tc>
          <w:tcPr>
            <w:tcW w:w="2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0"/>
              <w:ind w:left="283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(R)</w:t>
            </w:r>
          </w:p>
        </w:tc>
        <w:tc>
          <w:tcPr>
            <w:tcW w:w="11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45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51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cs="Courier New" w:hAnsi="Courier New" w:eastAsia="Courier New" w:ascii="Courier New"/>
                <w:spacing w:val="6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ENGR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101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451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0.00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24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1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+</w:t>
            </w:r>
          </w:p>
        </w:tc>
        <w:tc>
          <w:tcPr>
            <w:tcW w:w="2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1"/>
              <w:ind w:left="283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185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(3.0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crs)</w:t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45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51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cs="Courier New" w:hAnsi="Courier New" w:eastAsia="Courier New" w:ascii="Courier New"/>
                <w:spacing w:val="6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ENGR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160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451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7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B-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82" w:hRule="exact"/>
        </w:trPr>
        <w:tc>
          <w:tcPr>
            <w:tcW w:w="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+</w:t>
            </w:r>
          </w:p>
        </w:tc>
        <w:tc>
          <w:tcPr>
            <w:tcW w:w="2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1"/>
              <w:ind w:left="283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  <w:t>6)</w:t>
            </w:r>
            <w:r>
              <w:rPr>
                <w:rFonts w:cs="Times New Roman" w:hAnsi="Times New Roman" w:eastAsia="Times New Roman" w:ascii="Times New Roman"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160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(1.0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cr)</w:t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0" w:footer="92" w:top="660" w:bottom="0" w:left="620" w:right="1720"/>
          <w:pgSz w:w="12240" w:h="15840"/>
        </w:sectPr>
      </w:pP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85"/>
        <w:ind w:left="1435"/>
      </w:pPr>
      <w:r>
        <w:pict>
          <v:group style="position:absolute;margin-left:36.325pt;margin-top:136.64pt;width:536.35pt;height:0.85pt;mso-position-horizontal-relative:page;mso-position-vertical-relative:page;z-index:-630" coordorigin="727,2733" coordsize="10727,17">
            <v:shape style="position:absolute;left:735;top:2741;width:10710;height:0" coordorigin="735,2741" coordsize="10710,0" path="m735,2741l11445,2741e" filled="f" stroked="t" strokeweight="0.85pt" strokecolor="#7F7F7F">
              <v:path arrowok="t"/>
            </v:shape>
            <v:shape style="position:absolute;left:735;top:2741;width:10710;height:0" coordorigin="735,2741" coordsize="10710,0" path="m735,2741l11445,2741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36.325pt;margin-top:265.75pt;width:536.35pt;height:0.85pt;mso-position-horizontal-relative:page;mso-position-vertical-relative:page;z-index:-631" coordorigin="727,5315" coordsize="10727,17">
            <v:shape style="position:absolute;left:735;top:5323;width:10710;height:0" coordorigin="735,5323" coordsize="10710,0" path="m735,5323l11445,5323e" filled="f" stroked="t" strokeweight="0.85pt" strokecolor="#7F7F7F">
              <v:path arrowok="t"/>
            </v:shape>
            <v:shape style="position:absolute;left:735;top:5323;width:10710;height:0" coordorigin="735,5323" coordsize="10710,0" path="m735,5323l11445,5323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36.325pt;margin-top:608.16pt;width:536.35pt;height:0.85pt;mso-position-horizontal-relative:page;mso-position-vertical-relative:page;z-index:-632" coordorigin="727,12163" coordsize="10727,17">
            <v:shape style="position:absolute;left:735;top:12172;width:10710;height:0" coordorigin="735,12172" coordsize="10710,0" path="m735,12172l11445,12172e" filled="f" stroked="t" strokeweight="0.85pt" strokecolor="#7F7F7F">
              <v:path arrowok="t"/>
            </v:shape>
            <v:shape style="position:absolute;left:735;top:12172;width:10710;height:0" coordorigin="735,12172" coordsize="10710,0" path="m735,12172l11445,12172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33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34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35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36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LIB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 </w:t>
      </w:r>
      <w:r>
        <w:rPr>
          <w:rFonts w:cs="Courier New" w:hAnsi="Courier New" w:eastAsia="Courier New" w:ascii="Courier New"/>
          <w:spacing w:val="4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13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MATH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165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5.00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T4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UNO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MATH</w:t>
      </w:r>
      <w:r>
        <w:rPr>
          <w:rFonts w:cs="Courier New" w:hAnsi="Courier New" w:eastAsia="Courier New" w:ascii="Courier New"/>
          <w:spacing w:val="5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195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MATH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166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B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(5.0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 w:lineRule="exact" w:line="200"/>
        <w:ind w:left="1435"/>
      </w:pP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SU15</w:t>
      </w:r>
      <w:r>
        <w:rPr>
          <w:rFonts w:cs="Courier New" w:hAnsi="Courier New" w:eastAsia="Courier New" w:ascii="Courier New"/>
          <w:spacing w:val="67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PHYS</w:t>
      </w:r>
      <w:r>
        <w:rPr>
          <w:rFonts w:cs="Courier New" w:hAnsi="Courier New" w:eastAsia="Courier New" w:ascii="Courier New"/>
          <w:spacing w:val="5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221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5.00</w:t>
      </w:r>
      <w:r>
        <w:rPr>
          <w:rFonts w:cs="Courier New" w:hAnsi="Courier New" w:eastAsia="Courier New" w:ascii="Courier New"/>
          <w:spacing w:val="28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B-T2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9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IWCCCB:</w:t>
      </w:r>
      <w:r>
        <w:rPr>
          <w:rFonts w:cs="Courier New" w:hAnsi="Courier New" w:eastAsia="Courier New" w:ascii="Courier New"/>
          <w:spacing w:val="8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0"/>
          <w:sz w:val="16"/>
          <w:szCs w:val="16"/>
        </w:rPr>
        <w:t>PHY210,211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77" w:right="3795"/>
      </w:pP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7F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(11.0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11.00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i/>
          <w:spacing w:val="5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3.91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center"/>
        <w:spacing w:before="63"/>
        <w:ind w:left="1403" w:right="530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SU15</w:t>
      </w:r>
      <w:r>
        <w:rPr>
          <w:rFonts w:cs="Courier New" w:hAnsi="Courier New" w:eastAsia="Courier New" w:ascii="Courier New"/>
          <w:spacing w:val="6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227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center"/>
        <w:spacing w:before="63"/>
        <w:ind w:left="1403" w:right="5208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228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A-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267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center"/>
        <w:spacing w:before="63"/>
        <w:ind w:left="1403" w:right="530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MATH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267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7" w:right="3796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color w:val="FF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(34.0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7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2.00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(INCLUDING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TRANSFER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WORK)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4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3" w:hRule="exact"/>
        </w:trPr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6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Appl'd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0"/>
              <w:ind w:left="879"/>
            </w:pP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4.00</w:t>
            </w:r>
            <w:r>
              <w:rPr>
                <w:rFonts w:cs="Times New Roman" w:hAnsi="Times New Roman" w:eastAsia="Times New Roman" w:ascii="Times New Roman"/>
                <w:i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credits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0"/>
              <w:ind w:left="1266"/>
            </w:pP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i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sub-groups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0"/>
              <w:ind w:left="537"/>
            </w:pP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3.33</w:t>
            </w:r>
            <w:r>
              <w:rPr>
                <w:rFonts w:cs="Times New Roman" w:hAnsi="Times New Roman" w:eastAsia="Times New Roman" w:ascii="Times New Roman"/>
                <w:i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GPA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98" w:hRule="exact"/>
        </w:trPr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0" w:lineRule="auto" w:line="266"/>
              <w:ind w:left="40" w:right="75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IN-P...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Needs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4"/>
              <w:ind w:left="759"/>
            </w:pP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15.00</w:t>
            </w:r>
            <w:r>
              <w:rPr>
                <w:rFonts w:cs="Times New Roman" w:hAnsi="Times New Roman" w:eastAsia="Times New Roman" w:ascii="Times New Roman"/>
                <w:i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credits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2"/>
                <w:szCs w:val="12"/>
              </w:rPr>
              <w:jc w:val="left"/>
              <w:spacing w:before="1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66"/>
            </w:pPr>
            <w:r>
              <w:rPr>
                <w:rFonts w:cs="Times New Roman" w:hAnsi="Times New Roman" w:eastAsia="Times New Roman" w:ascii="Times New Roman"/>
                <w:i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i/>
                <w:spacing w:val="-3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4"/>
                <w:szCs w:val="24"/>
              </w:rPr>
              <w:t>sub-groups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2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CPR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281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B+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327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CUR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381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(3.0-4.0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321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CUR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309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CUR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330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CUR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363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COM</w:t>
      </w:r>
      <w:r>
        <w:rPr>
          <w:rFonts w:cs="Courier New" w:hAnsi="Courier New" w:eastAsia="Courier New" w:ascii="Courier New"/>
          <w:spacing w:val="4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363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CUR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7" w:right="4103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color w:val="FF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REMAINING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(38.0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9.00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i/>
          <w:spacing w:val="5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3.67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0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SU15</w:t>
      </w:r>
      <w:r>
        <w:rPr>
          <w:rFonts w:cs="Courier New" w:hAnsi="Courier New" w:eastAsia="Courier New" w:ascii="Courier New"/>
          <w:spacing w:val="6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SP</w:t>
      </w:r>
      <w:r>
        <w:rPr>
          <w:rFonts w:cs="Courier New" w:hAnsi="Courier New" w:eastAsia="Courier New" w:ascii="Courier New"/>
          <w:spacing w:val="3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CM</w:t>
      </w:r>
      <w:r>
        <w:rPr>
          <w:rFonts w:cs="Courier New" w:hAnsi="Courier New" w:eastAsia="Courier New" w:ascii="Courier New"/>
          <w:spacing w:val="3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212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T2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IWCCCB:</w:t>
      </w:r>
      <w:r>
        <w:rPr>
          <w:rFonts w:cs="Courier New" w:hAnsi="Courier New" w:eastAsia="Courier New" w:ascii="Courier New"/>
          <w:spacing w:val="8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SPC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112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8"/>
        <w:ind w:left="533"/>
        <w:sectPr>
          <w:pgMar w:header="0" w:footer="92" w:top="540" w:bottom="0" w:left="6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207,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317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3"/>
        <w:ind w:left="533"/>
      </w:pPr>
      <w:r>
        <w:pict>
          <v:group style="position:absolute;margin-left:36.325pt;margin-top:235.11pt;width:536.35pt;height:0.85pt;mso-position-horizontal-relative:page;mso-position-vertical-relative:page;z-index:-623" coordorigin="727,4702" coordsize="10727,17">
            <v:shape style="position:absolute;left:735;top:4711;width:10710;height:0" coordorigin="735,4711" coordsize="10710,0" path="m735,4711l11445,4711e" filled="f" stroked="t" strokeweight="0.85pt" strokecolor="#7F7F7F">
              <v:path arrowok="t"/>
            </v:shape>
            <v:shape style="position:absolute;left:735;top:4711;width:10710;height:0" coordorigin="735,4711" coordsize="10710,0" path="m735,4711l11445,4711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36.325pt;margin-top:307.38pt;width:536.35pt;height:0.85pt;mso-position-horizontal-relative:page;mso-position-vertical-relative:page;z-index:-624" coordorigin="727,6148" coordsize="10727,17">
            <v:shape style="position:absolute;left:735;top:6156;width:10710;height:0" coordorigin="735,6156" coordsize="10710,0" path="m735,6156l11445,6156e" filled="f" stroked="t" strokeweight="0.85pt" strokecolor="#7F7F7F">
              <v:path arrowok="t"/>
            </v:shape>
            <v:shape style="position:absolute;left:735;top:6156;width:10710;height:0" coordorigin="735,6156" coordsize="10710,0" path="m735,6156l11445,6156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36.325pt;margin-top:732.03pt;width:536.35pt;height:0.85pt;mso-position-horizontal-relative:page;mso-position-vertical-relative:page;z-index:-625" coordorigin="727,14641" coordsize="10727,17">
            <v:shape style="position:absolute;left:735;top:14649;width:10710;height:0" coordorigin="735,14649" coordsize="10710,0" path="m735,14649l11445,14649e" filled="f" stroked="t" strokeweight="0.85pt" strokecolor="#7F7F7F">
              <v:path arrowok="t"/>
            </v:shape>
            <v:shape style="position:absolute;left:735;top:14649;width:10710;height:0" coordorigin="735,14649" coordsize="10710,0" path="m735,14649l11445,14649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26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27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28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29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Technical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00" w:val="left"/>
        </w:tabs>
        <w:jc w:val="left"/>
        <w:spacing w:before="54" w:lineRule="auto" w:line="260"/>
        <w:ind w:left="1435" w:right="3038" w:hanging="9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Supplementary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electives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CPR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supplemental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elective,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60"/>
        <w:ind w:left="1435" w:right="36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supplemental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elective,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1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STAT</w:t>
      </w:r>
      <w:r>
        <w:rPr>
          <w:rFonts w:cs="Courier New" w:hAnsi="Courier New" w:eastAsia="Courier New" w:ascii="Courier New"/>
          <w:spacing w:val="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330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A-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 w:lineRule="exact" w:line="200"/>
        <w:ind w:left="1435"/>
      </w:pP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14</w:t>
      </w:r>
      <w:r>
        <w:rPr>
          <w:rFonts w:cs="Courier New" w:hAnsi="Courier New" w:eastAsia="Courier New" w:ascii="Courier New"/>
          <w:spacing w:val="65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BIOL</w:t>
      </w:r>
      <w:r>
        <w:rPr>
          <w:rFonts w:cs="Courier New" w:hAnsi="Courier New" w:eastAsia="Courier New" w:ascii="Courier New"/>
          <w:spacing w:val="5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211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       </w:t>
      </w:r>
      <w:r>
        <w:rPr>
          <w:rFonts w:cs="Courier New" w:hAnsi="Courier New" w:eastAsia="Courier New" w:ascii="Courier New"/>
          <w:spacing w:val="47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4.00</w:t>
      </w:r>
      <w:r>
        <w:rPr>
          <w:rFonts w:cs="Courier New" w:hAnsi="Courier New" w:eastAsia="Courier New" w:ascii="Courier New"/>
          <w:spacing w:val="28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B</w:t>
      </w:r>
      <w:r>
        <w:rPr>
          <w:rFonts w:cs="Courier New" w:hAnsi="Courier New" w:eastAsia="Courier New" w:ascii="Courier New"/>
          <w:spacing w:val="2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T4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UNO</w:t>
      </w:r>
      <w:r>
        <w:rPr>
          <w:rFonts w:cs="Courier New" w:hAnsi="Courier New" w:eastAsia="Courier New" w:ascii="Courier New"/>
          <w:spacing w:val="4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:</w:t>
      </w:r>
      <w:r>
        <w:rPr>
          <w:rFonts w:cs="Courier New" w:hAnsi="Courier New" w:eastAsia="Courier New" w:ascii="Courier New"/>
          <w:spacing w:val="2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BIOL</w:t>
      </w:r>
      <w:r>
        <w:rPr>
          <w:rFonts w:cs="Courier New" w:hAnsi="Courier New" w:eastAsia="Courier New" w:ascii="Courier New"/>
          <w:spacing w:val="5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0"/>
          <w:sz w:val="16"/>
          <w:szCs w:val="16"/>
        </w:rPr>
        <w:t>145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5"/>
      </w:pP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color w:val="007F00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7F00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REQUIRED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SEMINAR/CO-OP/INTERNSHIP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(R)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E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166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  </w:t>
      </w:r>
      <w:r>
        <w:rPr>
          <w:rFonts w:cs="Courier New" w:hAnsi="Courier New" w:eastAsia="Courier New" w:ascii="Courier New"/>
          <w:spacing w:val="4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0.00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S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7" w:right="1862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color w:val="FF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LEADERSHIP/PUBLIC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SVC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CERT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(21.0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2.00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GPA)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pass-not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allowed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requirement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300+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level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6.00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i/>
          <w:spacing w:val="5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4.00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i/>
          <w:spacing w:val="54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2.00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322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CL</w:t>
      </w:r>
      <w:r>
        <w:rPr>
          <w:rFonts w:cs="Courier New" w:hAnsi="Courier New" w:eastAsia="Courier New" w:ascii="Courier New"/>
          <w:spacing w:val="3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PS</w:t>
      </w:r>
      <w:r>
        <w:rPr>
          <w:rFonts w:cs="Courier New" w:hAnsi="Courier New" w:eastAsia="Courier New" w:ascii="Courier New"/>
          <w:spacing w:val="3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322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312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371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MGMT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371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00" w:val="left"/>
        </w:tabs>
        <w:jc w:val="left"/>
        <w:spacing w:before="54" w:lineRule="auto" w:line="260"/>
        <w:ind w:left="1436" w:right="2870" w:hanging="93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+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communication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309,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43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305,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323,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327,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323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/>
        <w:ind w:left="1435"/>
      </w:pP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SU15</w:t>
      </w:r>
      <w:r>
        <w:rPr>
          <w:rFonts w:cs="Courier New" w:hAnsi="Courier New" w:eastAsia="Courier New" w:ascii="Courier New"/>
          <w:spacing w:val="6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SP</w:t>
      </w:r>
      <w:r>
        <w:rPr>
          <w:rFonts w:cs="Courier New" w:hAnsi="Courier New" w:eastAsia="Courier New" w:ascii="Courier New"/>
          <w:spacing w:val="3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CM</w:t>
      </w:r>
      <w:r>
        <w:rPr>
          <w:rFonts w:cs="Courier New" w:hAnsi="Courier New" w:eastAsia="Courier New" w:ascii="Courier New"/>
          <w:spacing w:val="3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212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C</w:t>
      </w:r>
      <w:r>
        <w:rPr>
          <w:rFonts w:cs="Courier New" w:hAnsi="Courier New" w:eastAsia="Courier New" w:ascii="Courier New"/>
          <w:spacing w:val="2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T2</w:t>
      </w:r>
      <w:r>
        <w:rPr>
          <w:rFonts w:cs="Courier New" w:hAnsi="Courier New" w:eastAsia="Courier New" w:ascii="Courier New"/>
          <w:spacing w:val="0"/>
          <w:w w:val="100"/>
          <w:sz w:val="16"/>
          <w:szCs w:val="16"/>
        </w:rPr>
        <w:t>    </w:t>
      </w:r>
      <w:r>
        <w:rPr>
          <w:rFonts w:cs="Courier New" w:hAnsi="Courier New" w:eastAsia="Courier New" w:ascii="Courier New"/>
          <w:spacing w:val="17"/>
          <w:w w:val="10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IWCCCB:</w:t>
      </w:r>
      <w:r>
        <w:rPr>
          <w:rFonts w:cs="Courier New" w:hAnsi="Courier New" w:eastAsia="Courier New" w:ascii="Courier New"/>
          <w:spacing w:val="8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-3"/>
          <w:sz w:val="16"/>
          <w:szCs w:val="16"/>
        </w:rPr>
        <w:t>SPC</w:t>
      </w:r>
      <w:r>
        <w:rPr>
          <w:rFonts w:cs="Courier New" w:hAnsi="Courier New" w:eastAsia="Courier New" w:ascii="Courier New"/>
          <w:spacing w:val="4"/>
          <w:w w:val="100"/>
          <w:position w:val="-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-3"/>
          <w:sz w:val="16"/>
          <w:szCs w:val="16"/>
        </w:rPr>
        <w:t>112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00" w:val="left"/>
        </w:tabs>
        <w:jc w:val="left"/>
        <w:spacing w:before="78" w:lineRule="auto" w:line="260"/>
        <w:ind w:left="1435" w:right="4957" w:hanging="9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hyperlink r:id="rId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http://tinyurl.com/as3l5hp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00" w:val="left"/>
        </w:tabs>
        <w:jc w:val="left"/>
        <w:spacing w:before="31" w:lineRule="auto" w:line="260"/>
        <w:ind w:left="1435" w:right="2970" w:hanging="9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Capstone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AESHM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421,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422,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404,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475,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60"/>
        <w:ind w:left="1435" w:right="217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418,ENGR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490L,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449,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490G,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499,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484,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475,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PSYCH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450,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464,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488,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491,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484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980" w:val="left"/>
        </w:tabs>
        <w:jc w:val="left"/>
        <w:spacing w:before="54" w:lineRule="auto" w:line="260"/>
        <w:ind w:left="1435" w:right="2952" w:hanging="90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OR)</w:t>
      </w:r>
      <w:r>
        <w:rPr>
          <w:rFonts w:cs="Times New Roman" w:hAnsi="Times New Roman" w:eastAsia="Times New Roman" w:ascii="Times New Roman"/>
          <w:spacing w:val="-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ABROAD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abroad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experience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adviser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above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(#1-6)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300+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level</w:t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before="63" w:lineRule="exact" w:line="200"/>
        <w:ind w:left="1435"/>
      </w:pP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F</w:t>
      </w:r>
      <w:r>
        <w:rPr>
          <w:rFonts w:cs="Courier New" w:hAnsi="Courier New" w:eastAsia="Courier New" w:ascii="Courier New"/>
          <w:spacing w:val="2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15</w:t>
      </w:r>
      <w:r>
        <w:rPr>
          <w:rFonts w:cs="Courier New" w:hAnsi="Courier New" w:eastAsia="Courier New" w:ascii="Courier New"/>
          <w:spacing w:val="65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CL</w:t>
      </w:r>
      <w:r>
        <w:rPr>
          <w:rFonts w:cs="Courier New" w:hAnsi="Courier New" w:eastAsia="Courier New" w:ascii="Courier New"/>
          <w:spacing w:val="3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PS</w:t>
      </w:r>
      <w:r>
        <w:rPr>
          <w:rFonts w:cs="Courier New" w:hAnsi="Courier New" w:eastAsia="Courier New" w:ascii="Courier New"/>
          <w:spacing w:val="3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322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      </w:t>
      </w:r>
      <w:r>
        <w:rPr>
          <w:rFonts w:cs="Courier New" w:hAnsi="Courier New" w:eastAsia="Courier New" w:ascii="Courier New"/>
          <w:spacing w:val="46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3.00</w:t>
      </w:r>
      <w:r>
        <w:rPr>
          <w:rFonts w:cs="Courier New" w:hAnsi="Courier New" w:eastAsia="Courier New" w:ascii="Courier New"/>
          <w:spacing w:val="28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A</w:t>
      </w:r>
      <w:r>
        <w:rPr>
          <w:rFonts w:cs="Courier New" w:hAnsi="Courier New" w:eastAsia="Courier New" w:ascii="Courier New"/>
          <w:spacing w:val="0"/>
          <w:w w:val="100"/>
          <w:position w:val="3"/>
          <w:sz w:val="16"/>
          <w:szCs w:val="16"/>
        </w:rPr>
        <w:t>       </w:t>
      </w:r>
      <w:r>
        <w:rPr>
          <w:rFonts w:cs="Courier New" w:hAnsi="Courier New" w:eastAsia="Courier New" w:ascii="Courier New"/>
          <w:spacing w:val="20"/>
          <w:w w:val="100"/>
          <w:position w:val="3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&gt;&gt;</w:t>
      </w:r>
      <w:r>
        <w:rPr>
          <w:rFonts w:cs="Courier New" w:hAnsi="Courier New" w:eastAsia="Courier New" w:ascii="Courier New"/>
          <w:spacing w:val="3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matched</w:t>
      </w:r>
      <w:r>
        <w:rPr>
          <w:rFonts w:cs="Courier New" w:hAnsi="Courier New" w:eastAsia="Courier New" w:ascii="Courier New"/>
          <w:spacing w:val="8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as:</w:t>
      </w:r>
      <w:r>
        <w:rPr>
          <w:rFonts w:cs="Courier New" w:hAnsi="Courier New" w:eastAsia="Courier New" w:ascii="Courier New"/>
          <w:spacing w:val="4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  <w:t>LAS</w:t>
      </w:r>
      <w:r>
        <w:rPr>
          <w:rFonts w:cs="Courier New" w:hAnsi="Courier New" w:eastAsia="Courier New" w:ascii="Courier New"/>
          <w:spacing w:val="4"/>
          <w:w w:val="100"/>
          <w:position w:val="0"/>
          <w:sz w:val="16"/>
          <w:szCs w:val="16"/>
        </w:rPr>
        <w:t> </w:t>
      </w:r>
      <w:r>
        <w:rPr>
          <w:rFonts w:cs="Courier New" w:hAnsi="Courier New" w:eastAsia="Courier New" w:ascii="Courier New"/>
          <w:spacing w:val="0"/>
          <w:w w:val="101"/>
          <w:position w:val="0"/>
          <w:sz w:val="16"/>
          <w:szCs w:val="16"/>
        </w:rPr>
        <w:t>322</w:t>
      </w:r>
      <w:r>
        <w:rPr>
          <w:rFonts w:cs="Courier New" w:hAnsi="Courier New" w:eastAsia="Courier New" w:ascii="Courier New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407"/>
        <w:sectPr>
          <w:pgMar w:header="0" w:footer="92" w:top="600" w:bottom="0" w:left="62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5" w:lineRule="exact" w:line="260"/>
        <w:ind w:left="1407" w:right="4259"/>
      </w:pPr>
      <w:r>
        <w:pict>
          <v:group style="position:absolute;margin-left:0pt;margin-top:792pt;width:0pt;height:0pt;mso-position-horizontal-relative:page;mso-position-vertical-relative:page;z-index:-619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20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21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22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**Reminder: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institution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toward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technical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 w:lineRule="exact" w:line="280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16.00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0" w:hRule="exact"/>
        </w:trPr>
        <w:tc>
          <w:tcPr>
            <w:tcW w:w="1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right"/>
              <w:spacing w:before="86"/>
              <w:ind w:righ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86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BIOL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211L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86"/>
              <w:ind w:left="501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86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T4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ind w:left="24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UNO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BIOL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145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8" w:hRule="exact"/>
        </w:trPr>
        <w:tc>
          <w:tcPr>
            <w:tcW w:w="1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right"/>
              <w:spacing w:before="24"/>
              <w:ind w:righ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4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BIOL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212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4"/>
              <w:ind w:left="501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4.00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4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T4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54"/>
              <w:ind w:left="24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UNO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BIOL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145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9" w:hRule="exact"/>
        </w:trPr>
        <w:tc>
          <w:tcPr>
            <w:tcW w:w="1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right"/>
              <w:spacing w:before="24"/>
              <w:ind w:righ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4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BIOL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212L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4"/>
              <w:ind w:left="501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4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B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T4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54"/>
              <w:ind w:left="248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UNO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BIOL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145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24" w:hRule="exact"/>
        </w:trPr>
        <w:tc>
          <w:tcPr>
            <w:tcW w:w="1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right"/>
              <w:spacing w:before="24"/>
              <w:ind w:righ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4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CHEM</w:t>
            </w:r>
            <w:r>
              <w:rPr>
                <w:rFonts w:cs="Courier New" w:hAnsi="Courier New" w:eastAsia="Courier New" w:ascii="Courier New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177L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4"/>
              <w:ind w:left="501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24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A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09" w:hRule="exact"/>
        </w:trPr>
        <w:tc>
          <w:tcPr>
            <w:tcW w:w="1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right"/>
              <w:spacing w:before="9"/>
              <w:ind w:righ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14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CL</w:t>
            </w:r>
            <w:r>
              <w:rPr>
                <w:rFonts w:cs="Courier New" w:hAnsi="Courier New" w:eastAsia="Courier New" w:ascii="Courier New"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PS</w:t>
            </w:r>
            <w:r>
              <w:rPr>
                <w:rFonts w:cs="Courier New" w:hAnsi="Courier New" w:eastAsia="Courier New" w:ascii="Courier New"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270X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01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A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08" w:hRule="exact"/>
        </w:trPr>
        <w:tc>
          <w:tcPr>
            <w:tcW w:w="1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right"/>
              <w:spacing w:before="9"/>
              <w:ind w:righ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CPR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185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01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A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638" w:hRule="exact"/>
        </w:trPr>
        <w:tc>
          <w:tcPr>
            <w:tcW w:w="1789" w:type="dxa"/>
            <w:tcBorders>
              <w:top w:val="nil" w:sz="6" w:space="0" w:color="auto"/>
              <w:left w:val="nil" w:sz="6" w:space="0" w:color="auto"/>
              <w:bottom w:val="single" w:sz="7" w:space="0" w:color="7F7F7F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right"/>
              <w:spacing w:before="9"/>
              <w:ind w:righ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15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single" w:sz="7" w:space="0" w:color="7F7F7F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80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COM</w:t>
            </w:r>
            <w:r>
              <w:rPr>
                <w:rFonts w:cs="Courier New" w:hAnsi="Courier New" w:eastAsia="Courier New" w:ascii="Courier New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106X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7" w:space="0" w:color="7F7F7F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501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3.00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single" w:sz="7" w:space="0" w:color="7F7F7F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16"/>
                <w:szCs w:val="16"/>
              </w:rPr>
              <w:jc w:val="left"/>
              <w:spacing w:before="9"/>
              <w:ind w:left="60"/>
            </w:pPr>
            <w:r>
              <w:rPr>
                <w:rFonts w:cs="Courier New" w:hAnsi="Courier New" w:eastAsia="Courier New" w:ascii="Courier New"/>
                <w:spacing w:val="0"/>
                <w:w w:val="101"/>
                <w:sz w:val="16"/>
                <w:szCs w:val="16"/>
              </w:rPr>
              <w:t>A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single" w:sz="7" w:space="0" w:color="7F7F7F"/>
              <w:right w:val="nil" w:sz="6" w:space="0" w:color="auto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/>
        <w:ind w:left="115"/>
      </w:pP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4"/>
          <w:szCs w:val="24"/>
        </w:rPr>
        <w:t>              </w:t>
      </w:r>
      <w:r>
        <w:rPr>
          <w:rFonts w:cs="Times New Roman" w:hAnsi="Times New Roman" w:eastAsia="Times New Roman" w:ascii="Times New Roman"/>
          <w:color w:val="FF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GRADUATION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REQUIREMENT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300+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LEVEL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ISU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Appl'd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IN-P...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9.00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51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Needs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21.00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                            </w:t>
      </w:r>
      <w:r>
        <w:rPr>
          <w:rFonts w:cs="Times New Roman" w:hAnsi="Times New Roman" w:eastAsia="Times New Roman" w:ascii="Times New Roman"/>
          <w:i/>
          <w:spacing w:val="1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i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sub-groups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53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00" w:val="left"/>
        </w:tabs>
        <w:jc w:val="left"/>
        <w:spacing w:before="54" w:lineRule="auto" w:line="260"/>
        <w:ind w:left="1435" w:right="4252" w:hanging="902"/>
      </w:pPr>
      <w:r>
        <w:pict>
          <v:group style="position:absolute;margin-left:36.325pt;margin-top:69.5831pt;width:536.35pt;height:0.85pt;mso-position-horizontal-relative:page;mso-position-vertical-relative:paragraph;z-index:-618" coordorigin="727,1392" coordsize="10727,17">
            <v:shape style="position:absolute;left:735;top:1400;width:10710;height:0" coordorigin="735,1400" coordsize="10710,0" path="m735,1400l11445,1400e" filled="f" stroked="t" strokeweight="0.85pt" strokecolor="#7F7F7F">
              <v:path arrowok="t"/>
            </v:shape>
            <v:shape style="position:absolute;left:735;top:1400;width:10710;height:0" coordorigin="735,1400" coordsize="10710,0" path="m735,1400l11445,1400e" filled="f" stroked="t" strokeweight="0.85pt" strokecolor="#7F7F7F">
              <v:path arrowok="t"/>
            </v:shape>
            <w10:wrap type="none"/>
          </v:group>
        </w:pict>
      </w:r>
      <w:r>
        <w:pict>
          <v:shape type="#_x0000_t202" style="position:absolute;margin-left:100.75pt;margin-top:31.247pt;width:471.5pt;height:40.0361pt;mso-position-horizontal-relative:page;mso-position-vertical-relative:paragraph;z-index:-61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68" w:hRule="exact"/>
                    </w:trPr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16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8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COM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309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549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68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CUR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08" w:hRule="exact"/>
                    </w:trPr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9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16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9"/>
                          <w:ind w:left="8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COM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330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9"/>
                          <w:ind w:left="549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CUR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08" w:hRule="exact"/>
                    </w:trPr>
                    <w:tc>
                      <w:tcPr>
                        <w:tcW w:w="50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9"/>
                          <w:ind w:left="4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16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5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9"/>
                          <w:ind w:left="8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COM</w:t>
                        </w:r>
                        <w:r>
                          <w:rPr>
                            <w:rFonts w:cs="Courier New" w:hAnsi="Courier New" w:eastAsia="Courier New" w:ascii="Courier New"/>
                            <w:spacing w:val="4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cs="Courier New" w:hAnsi="Courier New" w:eastAsia="Courier New" w:ascii="Courier New"/>
                            <w:spacing w:val="2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363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9"/>
                          <w:ind w:left="549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3.00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64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7F7F7F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Courier New" w:hAnsi="Courier New" w:eastAsia="Courier New" w:ascii="Courier New"/>
                            <w:sz w:val="16"/>
                            <w:szCs w:val="16"/>
                          </w:rPr>
                          <w:jc w:val="left"/>
                          <w:spacing w:before="9"/>
                          <w:ind w:left="60"/>
                        </w:pP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1"/>
                            <w:sz w:val="16"/>
                            <w:szCs w:val="16"/>
                          </w:rPr>
                          <w:t>CUR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3)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300+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level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approved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professional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technical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ISU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5"/>
      </w:pP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color w:val="0000FF"/>
          <w:spacing w:val="0"/>
          <w:w w:val="100"/>
          <w:sz w:val="24"/>
          <w:szCs w:val="24"/>
        </w:rPr>
        <w:t>                </w:t>
      </w:r>
      <w:r>
        <w:rPr>
          <w:rFonts w:cs="Times New Roman" w:hAnsi="Times New Roman" w:eastAsia="Times New Roman" w:ascii="Times New Roman"/>
          <w:color w:val="0000FF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TOTALS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TERM--Degree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Audit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Calculations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4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Top/Down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893" w:right="44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2071"/>
      </w:pPr>
      <w:r>
        <w:rPr>
          <w:rFonts w:cs="Times New Roman" w:hAnsi="Times New Roman" w:eastAsia="Times New Roman" w:ascii="Times New Roman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/>
        <w:ind w:left="143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IN-P...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b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3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1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773" w:right="44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1951"/>
      </w:pPr>
      <w:r>
        <w:rPr>
          <w:rFonts w:cs="Times New Roman" w:hAnsi="Times New Roman" w:eastAsia="Times New Roman" w:ascii="Times New Roman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58.02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3.87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SU2015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773" w:right="44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2"/>
        <w:ind w:left="2030" w:right="2224"/>
      </w:pPr>
      <w:r>
        <w:rPr>
          <w:rFonts w:cs="Times New Roman" w:hAnsi="Times New Roman" w:eastAsia="Times New Roman" w:ascii="Times New Roman"/>
          <w:sz w:val="24"/>
          <w:szCs w:val="24"/>
        </w:rPr>
        <w:t>4.00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773" w:right="44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1951"/>
      </w:pPr>
      <w:r>
        <w:rPr>
          <w:rFonts w:cs="Times New Roman" w:hAnsi="Times New Roman" w:eastAsia="Times New Roman" w:ascii="Times New Roman"/>
          <w:sz w:val="24"/>
          <w:szCs w:val="24"/>
        </w:rPr>
        <w:t>11.00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41.32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3.76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773" w:right="44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1951"/>
      </w:pPr>
      <w:r>
        <w:rPr>
          <w:rFonts w:cs="Times New Roman" w:hAnsi="Times New Roman" w:eastAsia="Times New Roman" w:ascii="Times New Roman"/>
          <w:sz w:val="24"/>
          <w:szCs w:val="24"/>
        </w:rPr>
        <w:t>15.00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46.69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</w:t>
      </w:r>
      <w:r>
        <w:rPr>
          <w:rFonts w:cs="Times New Roman" w:hAnsi="Times New Roman" w:eastAsia="Times New Roman" w:ascii="Times New Roman"/>
          <w:i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3.11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GPA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773" w:right="44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16.00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2071"/>
        <w:sectPr>
          <w:pgMar w:header="0" w:footer="92" w:top="540" w:bottom="0" w:left="620" w:right="680"/>
          <w:pgSz w:w="12240" w:h="1584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6"/>
        <w:ind w:left="1435"/>
      </w:pPr>
      <w:r>
        <w:pict>
          <v:group style="position:absolute;margin-left:36.325pt;margin-top:131.57pt;width:536.35pt;height:0.85pt;mso-position-horizontal-relative:page;mso-position-vertical-relative:page;z-index:-611" coordorigin="727,2631" coordsize="10727,17">
            <v:shape style="position:absolute;left:735;top:2640;width:10710;height:0" coordorigin="735,2640" coordsize="10710,0" path="m735,2640l11445,2640e" filled="f" stroked="t" strokeweight="0.85pt" strokecolor="#7F7F7F">
              <v:path arrowok="t"/>
            </v:shape>
            <v:shape style="position:absolute;left:735;top:2640;width:10710;height:0" coordorigin="735,2640" coordsize="10710,0" path="m735,2640l11445,2640e" filled="f" stroked="t" strokeweight="0.85pt" strokecolor="#7F7F7F">
              <v:path arrowok="t"/>
            </v:shape>
            <w10:wrap type="none"/>
          </v:group>
        </w:pict>
      </w:r>
      <w:r>
        <w:pict>
          <v:group style="position:absolute;margin-left:36.455pt;margin-top:703.68pt;width:536.09pt;height:1.6pt;mso-position-horizontal-relative:page;mso-position-vertical-relative:page;z-index:-612" coordorigin="729,14074" coordsize="10722,32">
            <v:shape style="position:absolute;left:735;top:14079;width:10710;height:0" coordorigin="735,14079" coordsize="10710,0" path="m735,14079l11445,14079e" filled="f" stroked="t" strokeweight="0.58pt" strokecolor="#000000">
              <v:path arrowok="t"/>
            </v:shape>
            <v:shape style="position:absolute;left:735;top:14100;width:10710;height:0" coordorigin="735,14100" coordsize="10710,0" path="m735,14100l11445,14100e" filled="f" stroked="t" strokeweight="0.59pt" strokecolor="#000000">
              <v:path arrowok="t"/>
            </v:shape>
            <v:shape style="position:absolute;left:735;top:14079;width:10710;height:0" coordorigin="735,14079" coordsize="10710,0" path="m735,14079l11445,14079e" filled="f" stroked="t" strokeweight="0.58pt" strokecolor="#000000">
              <v:path arrowok="t"/>
            </v:shape>
            <v:shape style="position:absolute;left:735;top:14100;width:10710;height:0" coordorigin="735,14100" coordsize="10710,0" path="m735,14100l11445,14100e" filled="f" stroked="t" strokeweight="0.59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13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14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15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792pt;width:0pt;height:0pt;mso-position-horizontal-relative:page;mso-position-vertical-relative:page;z-index:-616" coordorigin="0,15840" coordsize="0,0">
            <v:shape style="position:absolute;left:0;top:15840;width:0;height:0" coordorigin="0,15840" coordsize="0,0" path="m0,15840l0,15840e" filled="f" stroked="t" strokeweight="0.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2"/>
        <w:ind w:left="1773" w:right="34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2"/>
        <w:ind w:left="2030" w:right="3236"/>
      </w:pPr>
      <w:r>
        <w:rPr>
          <w:rFonts w:cs="Times New Roman" w:hAnsi="Times New Roman" w:eastAsia="Times New Roman" w:ascii="Times New Roman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143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3"/>
        <w:ind w:left="1893" w:right="354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added)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course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52"/>
        <w:ind w:left="2033" w:right="3238"/>
      </w:pPr>
      <w:r>
        <w:rPr>
          <w:rFonts w:cs="Times New Roman" w:hAnsi="Times New Roman" w:eastAsia="Times New Roman" w:ascii="Times New Roman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credits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attempted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points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ind w:left="115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=================================================================</w:t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lineRule="exact" w:line="260"/>
        <w:ind w:left="2525" w:right="283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-------------LEGEND------------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OK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=Requirement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Complete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Designated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Repeat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NO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=Requirement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NOT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Complete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&gt;RP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Repeatable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=Requirement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Progress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IN-P...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=Sub-Req.In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Progress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=Course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repeated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future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AUD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=Audited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course-no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credit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IX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=cur/reg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PNP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T4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=4yr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college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transfer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credit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+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=Sub-Req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Complete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T2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=2yr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college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transfer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credit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-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=Sub-Req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NOT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Complete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=Career/Tech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transfer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credit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=Required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CUR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=currently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enrolled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=Split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=currently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registered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=P-NP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TCUR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=Test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out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crs,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holding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file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&gt;@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=Repeated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&gt;-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=Short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credits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due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limit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&gt;*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=Previous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grade:I(incomplete)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&gt;G=Non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&amp;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Designated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Rpt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graded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or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NP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not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&gt;H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Honors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&gt;I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=Incomplete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Grade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       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**=Not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Including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IN-P...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Courses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&gt;N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=Non-Designated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Rpt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 </w:t>
      </w:r>
      <w:r>
        <w:rPr>
          <w:rFonts w:cs="Courier New" w:hAnsi="Courier New" w:eastAsia="Courier New" w:ascii="Courier New"/>
          <w:spacing w:val="144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Academic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Renew/Ignore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-TR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Transfer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work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prior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1980's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with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no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grade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assigned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IPT(2,4,T)=Transfer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course,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prospective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student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NTR(2,4)=No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Transfer,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remedial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course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=================================================================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******************This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advising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tool.**********************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This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degree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evaluation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has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been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prepared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assist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you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in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determining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your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academic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progress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Iowa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State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University.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While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efforts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have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been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made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ensure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its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accuracy,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final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responsibility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for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meeting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graduation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requirements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resides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with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40"/>
        <w:ind w:left="115"/>
      </w:pP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you.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25" w:lineRule="exact" w:line="260"/>
        <w:ind w:left="115" w:right="9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The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Office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of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the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Registrar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along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with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your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major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college/department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will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certify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your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successful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completion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of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degree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requirements.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 w:lineRule="exact" w:line="260"/>
        <w:ind w:left="115"/>
      </w:pPr>
      <w:r>
        <w:pict>
          <v:group style="position:absolute;margin-left:166.104pt;margin-top:14.5862pt;width:331.692pt;height:0.492pt;mso-position-horizontal-relative:page;mso-position-vertical-relative:paragraph;z-index:-610" coordorigin="3322,292" coordsize="6634,10">
            <v:shape style="position:absolute;left:3327;top:297;width:6624;height:0" coordorigin="3327,297" coordsize="6624,0" path="m3327,297l9951,297e" filled="f" stroked="t" strokeweight="0.492pt" strokecolor="#000000">
              <v:path arrowok="t"/>
            </v:shape>
            <v:shape style="position:absolute;left:3327;top:297;width:6624;height:0" coordorigin="3327,297" coordsize="6624,0" path="m3327,297l9951,297e" filled="f" stroked="t" strokeweight="0.492pt" strokecolor="#000000">
              <v:path arrowok="t"/>
            </v:shape>
            <v:shape style="position:absolute;left:3327;top:297;width:6624;height:0" coordorigin="3327,297" coordsize="6624,0" path="m3327,297l9951,297e" filled="f" stroked="t" strokeweight="0.492pt" strokecolor="#000000">
              <v:path arrowok="t"/>
            </v:shape>
            <v:shape style="position:absolute;left:3327;top:297;width:6624;height:0" coordorigin="3327,297" coordsize="6624,0" path="m3327,297l9951,297e" filled="f" stroked="t" strokeweight="0.492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Adviser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Signature: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36" w:lineRule="exact" w:line="260"/>
        <w:ind w:left="115"/>
      </w:pPr>
      <w:r>
        <w:pict>
          <v:group style="position:absolute;margin-left:187.704pt;margin-top:14.5862pt;width:310.092pt;height:0.492pt;mso-position-horizontal-relative:page;mso-position-vertical-relative:paragraph;z-index:-609" coordorigin="3754,292" coordsize="6202,10">
            <v:shape style="position:absolute;left:3759;top:297;width:6192;height:0" coordorigin="3759,297" coordsize="6192,0" path="m3759,297l9951,297e" filled="f" stroked="t" strokeweight="0.492pt" strokecolor="#000000">
              <v:path arrowok="t"/>
            </v:shape>
            <v:shape style="position:absolute;left:3759;top:297;width:6192;height:0" coordorigin="3759,297" coordsize="6192,0" path="m3759,297l9951,297e" filled="f" stroked="t" strokeweight="0.492pt" strokecolor="#000000">
              <v:path arrowok="t"/>
            </v:shape>
            <v:shape style="position:absolute;left:3759;top:297;width:6192;height:0" coordorigin="3759,297" coordsize="6192,0" path="m3759,297l9951,297e" filled="f" stroked="t" strokeweight="0.492pt" strokecolor="#000000">
              <v:path arrowok="t"/>
            </v:shape>
            <v:shape style="position:absolute;left:3759;top:297;width:6192;height:0" coordorigin="3759,297" coordsize="6192,0" path="m3759,297l9951,297e" filled="f" stroked="t" strokeweight="0.492pt" strokecolor="#000000">
              <v:path arrowok="t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Dept.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Head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24"/>
          <w:szCs w:val="24"/>
        </w:rPr>
        <w:t>Signature: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25" w:lineRule="exact" w:line="260"/>
        <w:ind w:left="3859" w:right="384" w:hanging="3744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=================================================================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MEMO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SECTION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 w:right="816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1/23/15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*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E-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STUDENT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PURSUING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AN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UG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CERTIFICATE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IN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COMMUNITY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LEADERSHIP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&amp;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PUBLIC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POLICY---COURSES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ARE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*CLPS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322,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*SPCM312,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before="11"/>
        <w:ind w:left="115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*MGMT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371,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SPCM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212,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AESHM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421,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CLPS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270X,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CLPS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333.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COURSES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WITH</w:t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*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CANNOT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BE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APPLIED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TO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DEGREE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left"/>
        <w:spacing w:lineRule="exact" w:line="260"/>
        <w:ind w:left="115"/>
      </w:pPr>
      <w:r>
        <w:rPr>
          <w:rFonts w:cs="Courier New" w:hAnsi="Courier New" w:eastAsia="Courier New" w:ascii="Courier New"/>
          <w:spacing w:val="0"/>
          <w:w w:val="100"/>
          <w:position w:val="2"/>
          <w:sz w:val="24"/>
          <w:szCs w:val="24"/>
        </w:rPr>
        <w:t>=================================================================</w:t>
      </w:r>
      <w:r>
        <w:rPr>
          <w:rFonts w:cs="Courier New" w:hAnsi="Courier New" w:eastAsia="Courier New" w:ascii="Courier New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9"/>
        <w:ind w:left="17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*************************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***********************</w:t>
      </w:r>
    </w:p>
    <w:sectPr>
      <w:pgMar w:header="0" w:footer="92" w:top="540" w:bottom="0" w:left="62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65.06pt;margin-top:776.394pt;width:56.38pt;height:14pt;mso-position-horizontal-relative:page;mso-position-vertical-relative:page;z-index:-65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4"/>
                    <w:szCs w:val="24"/>
                  </w:rPr>
                  <w:t>Page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4"/>
                    <w:szCs w:val="24"/>
                  </w:rPr>
                  <w:t>of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7F7F7F"/>
                    <w:spacing w:val="0"/>
                    <w:w w:val="100"/>
                    <w:sz w:val="24"/>
                    <w:szCs w:val="24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yperlink" Target="mailto:lilannie@iastate.edu" TargetMode="External"/><Relationship Id="rId6" Type="http://schemas.openxmlformats.org/officeDocument/2006/relationships/hyperlink" Target="mailto:dlmartin@iastate.edu" TargetMode="External"/><Relationship Id="rId7" Type="http://schemas.openxmlformats.org/officeDocument/2006/relationships/hyperlink" Target="http://tinyurl.com/p6vd2mu" TargetMode="External"/><Relationship Id="rId8" Type="http://schemas.openxmlformats.org/officeDocument/2006/relationships/hyperlink" Target="http://tinyurl.com/as3l5hp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